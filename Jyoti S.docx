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2C0" w:rsidRDefault="001562C0" w:rsidP="001562C0">
      <w:pPr>
        <w:spacing w:after="0" w:line="288" w:lineRule="atLeast"/>
        <w:jc w:val="center"/>
        <w:rPr>
          <w:rFonts w:ascii="Times New Roman"/>
          <w:b/>
          <w:bCs/>
          <w:color w:val="333333"/>
          <w:sz w:val="32"/>
          <w:szCs w:val="32"/>
        </w:rPr>
      </w:pPr>
      <w:r>
        <w:rPr>
          <w:rFonts w:ascii="Times New Roman"/>
          <w:b/>
          <w:bCs/>
          <w:color w:val="333333"/>
          <w:sz w:val="32"/>
          <w:szCs w:val="32"/>
        </w:rPr>
        <w:t>D</w:t>
      </w:r>
      <w:r w:rsidR="00945C16">
        <w:rPr>
          <w:rFonts w:ascii="Times New Roman"/>
          <w:b/>
          <w:bCs/>
          <w:color w:val="333333"/>
          <w:sz w:val="32"/>
          <w:szCs w:val="32"/>
        </w:rPr>
        <w:t>evops Engineer with 4</w:t>
      </w:r>
      <w:r w:rsidR="00E932C5">
        <w:rPr>
          <w:rFonts w:ascii="Times New Roman"/>
          <w:b/>
          <w:bCs/>
          <w:color w:val="333333"/>
          <w:sz w:val="32"/>
          <w:szCs w:val="32"/>
        </w:rPr>
        <w:t xml:space="preserve"> years</w:t>
      </w:r>
    </w:p>
    <w:p w:rsidR="001562C0" w:rsidRPr="00F94AD7" w:rsidRDefault="007F62F5" w:rsidP="001562C0">
      <w:pPr>
        <w:spacing w:after="0" w:line="288" w:lineRule="atLeast"/>
        <w:jc w:val="center"/>
        <w:rPr>
          <w:rFonts w:ascii="Times New Roman"/>
          <w:b/>
          <w:bCs/>
          <w:color w:val="333333"/>
          <w:sz w:val="32"/>
          <w:szCs w:val="32"/>
        </w:rPr>
      </w:pPr>
      <w:r>
        <w:rPr>
          <w:rFonts w:ascii="Times New Roman"/>
          <w:b/>
          <w:bCs/>
          <w:color w:val="333333"/>
          <w:sz w:val="32"/>
          <w:szCs w:val="32"/>
        </w:rPr>
        <w:t>Jyoti S</w:t>
      </w:r>
    </w:p>
    <w:p w:rsidR="001562C0" w:rsidRDefault="001562C0" w:rsidP="001562C0">
      <w:pPr>
        <w:spacing w:after="0" w:line="294" w:lineRule="atLeast"/>
        <w:jc w:val="center"/>
        <w:rPr>
          <w:rFonts w:ascii="Times New Roman"/>
          <w:sz w:val="24"/>
          <w:szCs w:val="24"/>
        </w:rPr>
      </w:pPr>
      <w:r w:rsidRPr="00F403E3">
        <w:rPr>
          <w:rFonts w:ascii="Times New Roman"/>
          <w:sz w:val="24"/>
          <w:szCs w:val="24"/>
        </w:rPr>
        <w:t xml:space="preserve">Phone No: </w:t>
      </w:r>
      <w:r w:rsidR="00173DB9">
        <w:rPr>
          <w:rFonts w:ascii="Arial" w:hAnsi="Arial" w:cs="Arial"/>
          <w:color w:val="222222"/>
          <w:shd w:val="clear" w:color="auto" w:fill="FFFFFF"/>
        </w:rPr>
        <w:t>7619417816</w:t>
      </w:r>
    </w:p>
    <w:p w:rsidR="00383090" w:rsidRDefault="000413D5" w:rsidP="00383090">
      <w:pPr>
        <w:jc w:val="center"/>
        <w:rPr>
          <w:rFonts w:ascii="Arial" w:hAnsi="Arial" w:cs="Arial"/>
          <w:color w:val="666666"/>
          <w:sz w:val="20"/>
          <w:szCs w:val="20"/>
          <w:lang w:val="en-IN" w:eastAsia="en-IN"/>
        </w:rPr>
      </w:pPr>
      <w:r>
        <w:t xml:space="preserve">                   </w:t>
      </w:r>
      <w:r w:rsidR="00784436" w:rsidRPr="00925FC3">
        <w:rPr>
          <w:rFonts w:asciiTheme="minorHAnsi" w:hAnsiTheme="minorHAnsi"/>
          <w:sz w:val="24"/>
          <w:szCs w:val="24"/>
        </w:rPr>
        <w:t xml:space="preserve">E- Mail: </w:t>
      </w:r>
      <w:hyperlink r:id="rId5" w:history="1">
        <w:r w:rsidR="00383090" w:rsidRPr="00DA429A">
          <w:rPr>
            <w:rStyle w:val="Hyperlink"/>
            <w:rFonts w:ascii="Arial" w:hAnsi="Arial" w:cs="Arial"/>
            <w:sz w:val="20"/>
            <w:szCs w:val="20"/>
            <w:lang w:val="en-IN" w:eastAsia="en-IN"/>
          </w:rPr>
          <w:t>jyotishivayogi446@gmail.com</w:t>
        </w:r>
      </w:hyperlink>
    </w:p>
    <w:p w:rsidR="009F398C" w:rsidRPr="00D47C8E" w:rsidRDefault="009F398C" w:rsidP="00780736">
      <w:pPr>
        <w:widowControl w:val="0"/>
        <w:autoSpaceDE w:val="0"/>
        <w:spacing w:after="0" w:line="288" w:lineRule="auto"/>
        <w:rPr>
          <w:rFonts w:asciiTheme="minorHAnsi" w:hAnsiTheme="minorHAnsi"/>
          <w:sz w:val="24"/>
          <w:szCs w:val="24"/>
        </w:rPr>
      </w:pPr>
    </w:p>
    <w:p w:rsidR="00356B84" w:rsidRPr="00925FC3" w:rsidRDefault="00356B84" w:rsidP="00925FC3">
      <w:pPr>
        <w:tabs>
          <w:tab w:val="left" w:pos="2940"/>
        </w:tabs>
        <w:spacing w:after="0" w:line="288" w:lineRule="auto"/>
        <w:ind w:left="180" w:hanging="180"/>
        <w:rPr>
          <w:rFonts w:asciiTheme="minorHAnsi" w:eastAsia="Palatino Linotype" w:hAnsiTheme="minorHAnsi" w:cs="Palatino Linotype"/>
          <w:b/>
          <w:color w:val="002060"/>
          <w:sz w:val="24"/>
          <w:szCs w:val="24"/>
        </w:rPr>
      </w:pPr>
      <w:r w:rsidRPr="00925FC3">
        <w:rPr>
          <w:rFonts w:asciiTheme="minorHAnsi" w:eastAsia="Palatino Linotype" w:hAnsiTheme="minorHAnsi" w:cs="Palatino Linotype"/>
          <w:b/>
          <w:color w:val="0070C0"/>
          <w:sz w:val="24"/>
          <w:szCs w:val="24"/>
          <w:u w:val="single"/>
        </w:rPr>
        <w:t>Technical Skills:</w:t>
      </w:r>
    </w:p>
    <w:p w:rsidR="00D2174B" w:rsidRPr="00925FC3" w:rsidRDefault="00D2174B" w:rsidP="00925FC3">
      <w:pPr>
        <w:spacing w:after="0" w:line="288" w:lineRule="auto"/>
        <w:contextualSpacing/>
        <w:rPr>
          <w:rFonts w:asciiTheme="minorHAnsi" w:hAnsiTheme="minorHAnsi"/>
          <w:sz w:val="24"/>
          <w:szCs w:val="24"/>
        </w:rPr>
      </w:pPr>
      <w:r w:rsidRPr="00925FC3">
        <w:rPr>
          <w:rFonts w:asciiTheme="minorHAnsi" w:hAnsiTheme="minorHAnsi"/>
          <w:sz w:val="24"/>
          <w:szCs w:val="24"/>
        </w:rPr>
        <w:t>Opera</w:t>
      </w:r>
      <w:r w:rsidR="00582E14" w:rsidRPr="00925FC3">
        <w:rPr>
          <w:rFonts w:asciiTheme="minorHAnsi" w:hAnsiTheme="minorHAnsi"/>
          <w:sz w:val="24"/>
          <w:szCs w:val="24"/>
        </w:rPr>
        <w:t>ting System</w:t>
      </w:r>
      <w:r w:rsidR="00582E14" w:rsidRPr="00925FC3">
        <w:rPr>
          <w:rFonts w:asciiTheme="minorHAnsi" w:hAnsiTheme="minorHAnsi"/>
          <w:sz w:val="24"/>
          <w:szCs w:val="24"/>
        </w:rPr>
        <w:tab/>
      </w:r>
      <w:r w:rsidR="00582E14" w:rsidRPr="00925FC3">
        <w:rPr>
          <w:rFonts w:asciiTheme="minorHAnsi" w:hAnsiTheme="minorHAnsi"/>
          <w:sz w:val="24"/>
          <w:szCs w:val="24"/>
        </w:rPr>
        <w:tab/>
        <w:t xml:space="preserve">:    Linux </w:t>
      </w:r>
      <w:r w:rsidRPr="00925FC3">
        <w:rPr>
          <w:rFonts w:asciiTheme="minorHAnsi" w:hAnsiTheme="minorHAnsi"/>
          <w:sz w:val="24"/>
          <w:szCs w:val="24"/>
        </w:rPr>
        <w:t>, UNIX, Windows</w:t>
      </w:r>
    </w:p>
    <w:p w:rsidR="00D2174B" w:rsidRPr="00925FC3" w:rsidRDefault="00D2174B" w:rsidP="00925FC3">
      <w:pPr>
        <w:spacing w:after="0" w:line="288" w:lineRule="auto"/>
        <w:contextualSpacing/>
        <w:rPr>
          <w:rFonts w:asciiTheme="minorHAnsi" w:hAnsiTheme="minorHAnsi"/>
          <w:sz w:val="24"/>
          <w:szCs w:val="24"/>
        </w:rPr>
      </w:pPr>
      <w:r w:rsidRPr="00925FC3">
        <w:rPr>
          <w:rFonts w:asciiTheme="minorHAnsi" w:hAnsiTheme="minorHAnsi"/>
          <w:sz w:val="24"/>
          <w:szCs w:val="24"/>
        </w:rPr>
        <w:t xml:space="preserve">Build Deployment Tools </w:t>
      </w:r>
      <w:r w:rsidRPr="00925FC3">
        <w:rPr>
          <w:rFonts w:asciiTheme="minorHAnsi" w:hAnsiTheme="minorHAnsi"/>
          <w:sz w:val="24"/>
          <w:szCs w:val="24"/>
        </w:rPr>
        <w:tab/>
        <w:t>:    Jenkins, Hudson, BAT.</w:t>
      </w:r>
    </w:p>
    <w:p w:rsidR="00D2174B" w:rsidRPr="00925FC3" w:rsidRDefault="00D2174B" w:rsidP="00925FC3">
      <w:pPr>
        <w:spacing w:after="0" w:line="288" w:lineRule="auto"/>
        <w:contextualSpacing/>
        <w:rPr>
          <w:rFonts w:asciiTheme="minorHAnsi" w:hAnsiTheme="minorHAnsi"/>
          <w:sz w:val="24"/>
          <w:szCs w:val="24"/>
        </w:rPr>
      </w:pPr>
      <w:r w:rsidRPr="00925FC3">
        <w:rPr>
          <w:rFonts w:asciiTheme="minorHAnsi" w:hAnsiTheme="minorHAnsi"/>
          <w:sz w:val="24"/>
          <w:szCs w:val="24"/>
        </w:rPr>
        <w:t>Build Environment</w:t>
      </w:r>
      <w:r w:rsidR="008F7269" w:rsidRPr="00925FC3">
        <w:rPr>
          <w:rFonts w:asciiTheme="minorHAnsi" w:hAnsiTheme="minorHAnsi"/>
          <w:sz w:val="24"/>
          <w:szCs w:val="24"/>
        </w:rPr>
        <w:t xml:space="preserve"> Tools</w:t>
      </w:r>
      <w:r w:rsidR="008F7269" w:rsidRPr="00925FC3">
        <w:rPr>
          <w:rFonts w:asciiTheme="minorHAnsi" w:hAnsiTheme="minorHAnsi"/>
          <w:sz w:val="24"/>
          <w:szCs w:val="24"/>
        </w:rPr>
        <w:tab/>
        <w:t xml:space="preserve"> :   Maven</w:t>
      </w:r>
      <w:r w:rsidRPr="00925FC3">
        <w:rPr>
          <w:rFonts w:asciiTheme="minorHAnsi" w:hAnsiTheme="minorHAnsi"/>
          <w:sz w:val="24"/>
          <w:szCs w:val="24"/>
        </w:rPr>
        <w:t>, Ant</w:t>
      </w:r>
      <w:r w:rsidR="00B3457F" w:rsidRPr="00925FC3">
        <w:rPr>
          <w:rFonts w:asciiTheme="minorHAnsi" w:hAnsiTheme="minorHAnsi"/>
          <w:sz w:val="24"/>
          <w:szCs w:val="24"/>
        </w:rPr>
        <w:t xml:space="preserve"> and Makefile</w:t>
      </w:r>
    </w:p>
    <w:p w:rsidR="00D2174B" w:rsidRPr="00925FC3" w:rsidRDefault="00D2174B" w:rsidP="00925FC3">
      <w:pPr>
        <w:spacing w:after="0" w:line="288" w:lineRule="auto"/>
        <w:contextualSpacing/>
        <w:rPr>
          <w:rFonts w:asciiTheme="minorHAnsi" w:hAnsiTheme="minorHAnsi"/>
          <w:sz w:val="24"/>
          <w:szCs w:val="24"/>
        </w:rPr>
      </w:pPr>
      <w:r w:rsidRPr="00925FC3">
        <w:rPr>
          <w:rFonts w:asciiTheme="minorHAnsi" w:hAnsiTheme="minorHAnsi"/>
          <w:sz w:val="24"/>
          <w:szCs w:val="24"/>
        </w:rPr>
        <w:t>Defect Tracking Tools</w:t>
      </w:r>
      <w:r w:rsidRPr="00925FC3">
        <w:rPr>
          <w:rFonts w:asciiTheme="minorHAnsi" w:hAnsiTheme="minorHAnsi"/>
          <w:sz w:val="24"/>
          <w:szCs w:val="24"/>
        </w:rPr>
        <w:tab/>
      </w:r>
      <w:r w:rsidRPr="00925FC3">
        <w:rPr>
          <w:rFonts w:asciiTheme="minorHAnsi" w:hAnsiTheme="minorHAnsi"/>
          <w:sz w:val="24"/>
          <w:szCs w:val="24"/>
        </w:rPr>
        <w:tab/>
        <w:t xml:space="preserve"> :   JIRA, Bugzilla,</w:t>
      </w:r>
    </w:p>
    <w:p w:rsidR="00D2174B" w:rsidRPr="00925FC3" w:rsidRDefault="00D2174B" w:rsidP="00925FC3">
      <w:pPr>
        <w:spacing w:after="0" w:line="288" w:lineRule="auto"/>
        <w:contextualSpacing/>
        <w:rPr>
          <w:rFonts w:asciiTheme="minorHAnsi" w:hAnsiTheme="minorHAnsi"/>
          <w:sz w:val="24"/>
          <w:szCs w:val="24"/>
        </w:rPr>
      </w:pPr>
      <w:r w:rsidRPr="00925FC3">
        <w:rPr>
          <w:rFonts w:asciiTheme="minorHAnsi" w:hAnsiTheme="minorHAnsi"/>
          <w:sz w:val="24"/>
          <w:szCs w:val="24"/>
        </w:rPr>
        <w:t>Version Control Tools</w:t>
      </w:r>
      <w:r w:rsidRPr="00925FC3">
        <w:rPr>
          <w:rFonts w:asciiTheme="minorHAnsi" w:hAnsiTheme="minorHAnsi"/>
          <w:sz w:val="24"/>
          <w:szCs w:val="24"/>
        </w:rPr>
        <w:tab/>
      </w:r>
      <w:r w:rsidRPr="00925FC3">
        <w:rPr>
          <w:rFonts w:asciiTheme="minorHAnsi" w:hAnsiTheme="minorHAnsi"/>
          <w:sz w:val="24"/>
          <w:szCs w:val="24"/>
        </w:rPr>
        <w:tab/>
        <w:t>:</w:t>
      </w:r>
      <w:r w:rsidR="00191DFA">
        <w:rPr>
          <w:rFonts w:asciiTheme="minorHAnsi" w:hAnsiTheme="minorHAnsi"/>
          <w:sz w:val="24"/>
          <w:szCs w:val="24"/>
        </w:rPr>
        <w:t xml:space="preserve">    GIT, GITHUB, Gerrit</w:t>
      </w:r>
    </w:p>
    <w:p w:rsidR="00D2174B" w:rsidRPr="00925FC3" w:rsidRDefault="00D2174B" w:rsidP="00925FC3">
      <w:pPr>
        <w:spacing w:after="0" w:line="288" w:lineRule="auto"/>
        <w:contextualSpacing/>
        <w:rPr>
          <w:rFonts w:asciiTheme="minorHAnsi" w:hAnsiTheme="minorHAnsi"/>
          <w:sz w:val="24"/>
          <w:szCs w:val="24"/>
        </w:rPr>
      </w:pPr>
      <w:r w:rsidRPr="00925FC3">
        <w:rPr>
          <w:rFonts w:asciiTheme="minorHAnsi" w:hAnsiTheme="minorHAnsi"/>
          <w:sz w:val="24"/>
          <w:szCs w:val="24"/>
        </w:rPr>
        <w:t>Server Administration</w:t>
      </w:r>
      <w:r w:rsidRPr="00925FC3">
        <w:rPr>
          <w:rFonts w:asciiTheme="minorHAnsi" w:hAnsiTheme="minorHAnsi"/>
          <w:sz w:val="24"/>
          <w:szCs w:val="24"/>
        </w:rPr>
        <w:tab/>
      </w:r>
      <w:r w:rsidRPr="00925FC3">
        <w:rPr>
          <w:rFonts w:asciiTheme="minorHAnsi" w:hAnsiTheme="minorHAnsi"/>
          <w:sz w:val="24"/>
          <w:szCs w:val="24"/>
        </w:rPr>
        <w:tab/>
        <w:t>:   Linux Build Server, apache, ldap, bugzilla, git, jira, jenkin</w:t>
      </w:r>
      <w:r w:rsidR="007730D3" w:rsidRPr="00925FC3">
        <w:rPr>
          <w:rFonts w:asciiTheme="minorHAnsi" w:hAnsiTheme="minorHAnsi"/>
          <w:sz w:val="24"/>
          <w:szCs w:val="24"/>
        </w:rPr>
        <w:t>s</w:t>
      </w:r>
    </w:p>
    <w:p w:rsidR="00D2174B" w:rsidRPr="00925FC3" w:rsidRDefault="00D2174B" w:rsidP="00925FC3">
      <w:pPr>
        <w:spacing w:after="0" w:line="288" w:lineRule="auto"/>
        <w:contextualSpacing/>
        <w:rPr>
          <w:rFonts w:asciiTheme="minorHAnsi" w:hAnsiTheme="minorHAnsi"/>
          <w:sz w:val="24"/>
          <w:szCs w:val="24"/>
        </w:rPr>
      </w:pPr>
      <w:r w:rsidRPr="00925FC3">
        <w:rPr>
          <w:rFonts w:asciiTheme="minorHAnsi" w:hAnsiTheme="minorHAnsi"/>
          <w:sz w:val="24"/>
          <w:szCs w:val="24"/>
        </w:rPr>
        <w:t>Scripting Languages</w:t>
      </w:r>
      <w:r w:rsidRPr="00925FC3">
        <w:rPr>
          <w:rFonts w:asciiTheme="minorHAnsi" w:hAnsiTheme="minorHAnsi"/>
          <w:sz w:val="24"/>
          <w:szCs w:val="24"/>
        </w:rPr>
        <w:tab/>
      </w:r>
      <w:r w:rsidRPr="00925FC3">
        <w:rPr>
          <w:rFonts w:asciiTheme="minorHAnsi" w:hAnsiTheme="minorHAnsi"/>
          <w:sz w:val="24"/>
          <w:szCs w:val="24"/>
        </w:rPr>
        <w:tab/>
        <w:t>:    Unix Shell Scripting,</w:t>
      </w:r>
    </w:p>
    <w:p w:rsidR="00133E33" w:rsidRPr="00925FC3" w:rsidRDefault="00133E33" w:rsidP="00925FC3">
      <w:pPr>
        <w:spacing w:after="0" w:line="288" w:lineRule="auto"/>
        <w:contextualSpacing/>
        <w:rPr>
          <w:rFonts w:asciiTheme="minorHAnsi" w:hAnsiTheme="minorHAnsi"/>
          <w:sz w:val="24"/>
          <w:szCs w:val="24"/>
        </w:rPr>
      </w:pPr>
      <w:r w:rsidRPr="00925FC3">
        <w:rPr>
          <w:rFonts w:asciiTheme="minorHAnsi" w:hAnsiTheme="minorHAnsi"/>
          <w:sz w:val="24"/>
          <w:szCs w:val="24"/>
        </w:rPr>
        <w:t xml:space="preserve"> Cloud environment                  : AWS</w:t>
      </w:r>
    </w:p>
    <w:p w:rsidR="00133E33" w:rsidRPr="00925FC3" w:rsidRDefault="00133E33" w:rsidP="00925FC3">
      <w:pPr>
        <w:spacing w:after="0" w:line="288" w:lineRule="auto"/>
        <w:contextualSpacing/>
        <w:rPr>
          <w:rFonts w:asciiTheme="minorHAnsi" w:hAnsiTheme="minorHAnsi"/>
          <w:sz w:val="24"/>
          <w:szCs w:val="24"/>
        </w:rPr>
      </w:pPr>
      <w:r w:rsidRPr="00925FC3">
        <w:rPr>
          <w:rFonts w:asciiTheme="minorHAnsi" w:hAnsiTheme="minorHAnsi"/>
          <w:sz w:val="24"/>
          <w:szCs w:val="24"/>
        </w:rPr>
        <w:t xml:space="preserve">Devops tools                   </w:t>
      </w:r>
      <w:r w:rsidR="00CF0A9D" w:rsidRPr="00925FC3">
        <w:rPr>
          <w:rFonts w:asciiTheme="minorHAnsi" w:hAnsiTheme="minorHAnsi"/>
          <w:sz w:val="24"/>
          <w:szCs w:val="24"/>
        </w:rPr>
        <w:t xml:space="preserve">            : Ansible,</w:t>
      </w:r>
    </w:p>
    <w:p w:rsidR="00D2174B" w:rsidRPr="00925FC3" w:rsidRDefault="00CF0A9D" w:rsidP="00925FC3">
      <w:pPr>
        <w:spacing w:after="0" w:line="288" w:lineRule="auto"/>
        <w:contextualSpacing/>
        <w:rPr>
          <w:rFonts w:asciiTheme="minorHAnsi" w:hAnsiTheme="minorHAnsi"/>
          <w:sz w:val="24"/>
          <w:szCs w:val="24"/>
        </w:rPr>
      </w:pPr>
      <w:r w:rsidRPr="00925FC3">
        <w:rPr>
          <w:rFonts w:asciiTheme="minorHAnsi" w:hAnsiTheme="minorHAnsi"/>
          <w:sz w:val="24"/>
          <w:szCs w:val="24"/>
        </w:rPr>
        <w:t xml:space="preserve">Other tools                      </w:t>
      </w:r>
      <w:r w:rsidR="00870F3E" w:rsidRPr="00925FC3">
        <w:rPr>
          <w:rFonts w:asciiTheme="minorHAnsi" w:hAnsiTheme="minorHAnsi"/>
          <w:sz w:val="24"/>
          <w:szCs w:val="24"/>
        </w:rPr>
        <w:tab/>
      </w:r>
      <w:r w:rsidRPr="00925FC3">
        <w:rPr>
          <w:rFonts w:asciiTheme="minorHAnsi" w:hAnsiTheme="minorHAnsi"/>
          <w:sz w:val="24"/>
          <w:szCs w:val="24"/>
        </w:rPr>
        <w:t xml:space="preserve">: SonarQube, Docker, Artifactory  </w:t>
      </w:r>
      <w:r w:rsidR="00B82B03" w:rsidRPr="00925FC3">
        <w:rPr>
          <w:rFonts w:asciiTheme="minorHAnsi" w:hAnsiTheme="minorHAnsi"/>
          <w:sz w:val="24"/>
          <w:szCs w:val="24"/>
        </w:rPr>
        <w:t xml:space="preserve"> and Apache Tomcat</w:t>
      </w:r>
    </w:p>
    <w:p w:rsidR="002B12EB" w:rsidRPr="00925FC3" w:rsidRDefault="002B12EB" w:rsidP="00925FC3">
      <w:pPr>
        <w:spacing w:after="0" w:line="288" w:lineRule="auto"/>
        <w:rPr>
          <w:rFonts w:asciiTheme="minorHAnsi" w:eastAsia="Verdana" w:hAnsiTheme="minorHAnsi" w:cs="Verdana"/>
          <w:b/>
          <w:color w:val="002060"/>
          <w:sz w:val="24"/>
          <w:szCs w:val="24"/>
          <w:u w:val="single"/>
        </w:rPr>
      </w:pPr>
    </w:p>
    <w:p w:rsidR="002B12EB" w:rsidRPr="00925FC3" w:rsidRDefault="00960F9E" w:rsidP="00925FC3">
      <w:pPr>
        <w:spacing w:after="0" w:line="288" w:lineRule="auto"/>
        <w:rPr>
          <w:rFonts w:asciiTheme="minorHAnsi" w:eastAsia="Palatino Linotype" w:hAnsiTheme="minorHAnsi" w:cs="Palatino Linotype"/>
          <w:b/>
          <w:color w:val="0070C0"/>
          <w:sz w:val="24"/>
          <w:szCs w:val="24"/>
          <w:u w:val="single"/>
        </w:rPr>
      </w:pPr>
      <w:r w:rsidRPr="00925FC3">
        <w:rPr>
          <w:rFonts w:asciiTheme="minorHAnsi" w:eastAsia="Palatino Linotype" w:hAnsiTheme="minorHAnsi" w:cs="Palatino Linotype"/>
          <w:b/>
          <w:color w:val="0070C0"/>
          <w:sz w:val="24"/>
          <w:szCs w:val="24"/>
          <w:u w:val="single"/>
        </w:rPr>
        <w:t>Professional Experience:</w:t>
      </w:r>
    </w:p>
    <w:p w:rsidR="002B12EB" w:rsidRPr="00925FC3" w:rsidRDefault="00960F9E" w:rsidP="00925FC3">
      <w:pPr>
        <w:spacing w:after="0" w:line="288" w:lineRule="auto"/>
        <w:rPr>
          <w:rFonts w:asciiTheme="minorHAnsi" w:eastAsia="Calibri" w:hAnsiTheme="minorHAnsi" w:cs="Calibri"/>
          <w:b/>
          <w:sz w:val="24"/>
          <w:szCs w:val="24"/>
          <w:shd w:val="clear" w:color="auto" w:fill="FFFFFF"/>
        </w:rPr>
      </w:pPr>
      <w:r w:rsidRPr="00925FC3">
        <w:rPr>
          <w:rFonts w:asciiTheme="minorHAnsi" w:eastAsia="Palatino Linotype" w:hAnsiTheme="minorHAnsi" w:cs="Palatino Linotype"/>
          <w:sz w:val="24"/>
          <w:szCs w:val="24"/>
        </w:rPr>
        <w:t xml:space="preserve">Currently working </w:t>
      </w:r>
      <w:r w:rsidR="00870F3E" w:rsidRPr="00925FC3">
        <w:rPr>
          <w:rFonts w:asciiTheme="minorHAnsi" w:eastAsia="Palatino Linotype" w:hAnsiTheme="minorHAnsi" w:cs="Palatino Linotype"/>
          <w:sz w:val="24"/>
          <w:szCs w:val="24"/>
        </w:rPr>
        <w:t xml:space="preserve">as a </w:t>
      </w:r>
      <w:r w:rsidR="00FC0F3F">
        <w:rPr>
          <w:rFonts w:asciiTheme="minorHAnsi" w:eastAsia="Palatino Linotype" w:hAnsiTheme="minorHAnsi" w:cs="Palatino Linotype"/>
          <w:sz w:val="24"/>
          <w:szCs w:val="24"/>
        </w:rPr>
        <w:t xml:space="preserve">Devops </w:t>
      </w:r>
      <w:r w:rsidR="00870F3E" w:rsidRPr="00925FC3">
        <w:rPr>
          <w:rFonts w:asciiTheme="minorHAnsi" w:eastAsia="Palatino Linotype" w:hAnsiTheme="minorHAnsi" w:cs="Palatino Linotype"/>
          <w:sz w:val="24"/>
          <w:szCs w:val="24"/>
        </w:rPr>
        <w:t xml:space="preserve"> Engineer at</w:t>
      </w:r>
      <w:r w:rsidR="00E26BD6">
        <w:rPr>
          <w:rFonts w:asciiTheme="minorHAnsi" w:eastAsia="Palatino Linotype" w:hAnsiTheme="minorHAnsi" w:cs="Palatino Linotype"/>
          <w:sz w:val="24"/>
          <w:szCs w:val="24"/>
        </w:rPr>
        <w:t xml:space="preserve"> </w:t>
      </w:r>
      <w:r w:rsidR="00907630" w:rsidRPr="00925FC3">
        <w:rPr>
          <w:rFonts w:asciiTheme="minorHAnsi" w:eastAsia="Palatino Linotype" w:hAnsiTheme="minorHAnsi" w:cs="Palatino Linotype"/>
          <w:sz w:val="24"/>
          <w:szCs w:val="24"/>
        </w:rPr>
        <w:t xml:space="preserve"> </w:t>
      </w:r>
      <w:r w:rsidR="00D606ED" w:rsidRPr="00512391">
        <w:rPr>
          <w:rFonts w:asciiTheme="minorHAnsi" w:eastAsia="Palatino Linotype" w:hAnsiTheme="minorHAnsi" w:cs="Palatino Linotype"/>
          <w:b/>
          <w:sz w:val="24"/>
          <w:szCs w:val="24"/>
        </w:rPr>
        <w:t>Ericsson</w:t>
      </w:r>
      <w:r w:rsidR="00732C90" w:rsidRPr="00512391">
        <w:rPr>
          <w:rFonts w:asciiTheme="minorHAnsi" w:eastAsia="Palatino Linotype" w:hAnsiTheme="minorHAnsi" w:cs="Palatino Linotype"/>
          <w:b/>
          <w:sz w:val="24"/>
          <w:szCs w:val="24"/>
        </w:rPr>
        <w:t>,</w:t>
      </w:r>
      <w:r w:rsidRPr="00512391">
        <w:rPr>
          <w:rFonts w:asciiTheme="minorHAnsi" w:eastAsia="Calibri" w:hAnsiTheme="minorHAnsi" w:cs="Calibri"/>
          <w:b/>
          <w:sz w:val="24"/>
          <w:szCs w:val="24"/>
          <w:shd w:val="clear" w:color="auto" w:fill="FFFFFF"/>
        </w:rPr>
        <w:t xml:space="preserve"> Bangalore</w:t>
      </w:r>
    </w:p>
    <w:p w:rsidR="002B12EB" w:rsidRPr="00925FC3" w:rsidRDefault="00960F9E" w:rsidP="00925FC3">
      <w:pPr>
        <w:tabs>
          <w:tab w:val="left" w:pos="1440"/>
        </w:tabs>
        <w:spacing w:after="0" w:line="288" w:lineRule="auto"/>
        <w:jc w:val="both"/>
        <w:rPr>
          <w:rFonts w:asciiTheme="minorHAnsi" w:eastAsia="Calibri" w:hAnsiTheme="minorHAnsi" w:cs="Calibri"/>
          <w:sz w:val="24"/>
          <w:szCs w:val="24"/>
        </w:rPr>
      </w:pPr>
      <w:r w:rsidRPr="00925FC3">
        <w:rPr>
          <w:rFonts w:asciiTheme="minorHAnsi" w:eastAsia="Calibri" w:hAnsiTheme="minorHAnsi" w:cs="Calibri"/>
          <w:b/>
          <w:sz w:val="24"/>
          <w:szCs w:val="24"/>
        </w:rPr>
        <w:t>Duration:</w:t>
      </w:r>
      <w:r w:rsidR="00EA0E60">
        <w:rPr>
          <w:rFonts w:asciiTheme="minorHAnsi" w:eastAsia="Calibri" w:hAnsiTheme="minorHAnsi" w:cs="Calibri"/>
          <w:sz w:val="24"/>
          <w:szCs w:val="24"/>
        </w:rPr>
        <w:t>April-2015</w:t>
      </w:r>
      <w:r w:rsidR="00C945D1" w:rsidRPr="00925FC3">
        <w:rPr>
          <w:rFonts w:asciiTheme="minorHAnsi" w:eastAsia="Calibri" w:hAnsiTheme="minorHAnsi" w:cs="Calibri"/>
          <w:sz w:val="24"/>
          <w:szCs w:val="24"/>
        </w:rPr>
        <w:t xml:space="preserve">- </w:t>
      </w:r>
      <w:r w:rsidRPr="00925FC3">
        <w:rPr>
          <w:rFonts w:asciiTheme="minorHAnsi" w:eastAsia="Calibri" w:hAnsiTheme="minorHAnsi" w:cs="Calibri"/>
          <w:sz w:val="24"/>
          <w:szCs w:val="24"/>
        </w:rPr>
        <w:t>till date</w:t>
      </w:r>
    </w:p>
    <w:p w:rsidR="002B12EB" w:rsidRPr="00925FC3" w:rsidRDefault="00960F9E" w:rsidP="00925FC3">
      <w:pPr>
        <w:tabs>
          <w:tab w:val="left" w:pos="2940"/>
          <w:tab w:val="right" w:pos="9180"/>
        </w:tabs>
        <w:spacing w:after="0" w:line="288" w:lineRule="auto"/>
        <w:rPr>
          <w:rFonts w:asciiTheme="minorHAnsi" w:eastAsia="Palatino Linotype" w:hAnsiTheme="minorHAnsi" w:cs="Palatino Linotype"/>
          <w:b/>
          <w:color w:val="0070C0"/>
          <w:sz w:val="24"/>
          <w:szCs w:val="24"/>
          <w:u w:val="single"/>
        </w:rPr>
      </w:pPr>
      <w:r w:rsidRPr="00925FC3">
        <w:rPr>
          <w:rFonts w:asciiTheme="minorHAnsi" w:eastAsia="Palatino Linotype" w:hAnsiTheme="minorHAnsi" w:cs="Palatino Linotype"/>
          <w:b/>
          <w:color w:val="0070C0"/>
          <w:sz w:val="24"/>
          <w:szCs w:val="24"/>
          <w:u w:val="single"/>
        </w:rPr>
        <w:t>Work Experience:</w:t>
      </w:r>
    </w:p>
    <w:p w:rsidR="002B12EB" w:rsidRPr="00925FC3" w:rsidRDefault="00EE03BD" w:rsidP="00925FC3">
      <w:pPr>
        <w:spacing w:after="0" w:line="288" w:lineRule="auto"/>
        <w:jc w:val="both"/>
        <w:rPr>
          <w:rFonts w:asciiTheme="minorHAnsi" w:eastAsia="Palatino Linotype" w:hAnsiTheme="minorHAnsi" w:cs="Palatino Linotype"/>
          <w:sz w:val="24"/>
          <w:szCs w:val="24"/>
        </w:rPr>
      </w:pPr>
      <w:r w:rsidRPr="00925FC3">
        <w:rPr>
          <w:rFonts w:asciiTheme="minorHAnsi" w:eastAsia="Palatino Linotype" w:hAnsiTheme="minorHAnsi" w:cs="Palatino Linotype"/>
          <w:b/>
          <w:sz w:val="24"/>
          <w:szCs w:val="24"/>
        </w:rPr>
        <w:t>Technologies</w:t>
      </w:r>
      <w:r w:rsidRPr="00925FC3">
        <w:rPr>
          <w:rFonts w:asciiTheme="minorHAnsi" w:eastAsia="Palatino Linotype" w:hAnsiTheme="minorHAnsi" w:cs="Palatino Linotype"/>
          <w:b/>
          <w:sz w:val="24"/>
          <w:szCs w:val="24"/>
        </w:rPr>
        <w:tab/>
        <w:t>: Linux</w:t>
      </w:r>
      <w:r w:rsidR="00960F9E" w:rsidRPr="00925FC3">
        <w:rPr>
          <w:rFonts w:asciiTheme="minorHAnsi" w:eastAsia="Palatino Linotype" w:hAnsiTheme="minorHAnsi" w:cs="Palatino Linotype"/>
          <w:b/>
          <w:sz w:val="24"/>
          <w:szCs w:val="24"/>
        </w:rPr>
        <w:t>, Shell Script,</w:t>
      </w:r>
      <w:r w:rsidRPr="00925FC3">
        <w:rPr>
          <w:rFonts w:asciiTheme="minorHAnsi" w:eastAsia="Palatino Linotype" w:hAnsiTheme="minorHAnsi" w:cs="Palatino Linotype"/>
          <w:b/>
          <w:sz w:val="24"/>
          <w:szCs w:val="24"/>
        </w:rPr>
        <w:t xml:space="preserve"> Jenkins,</w:t>
      </w:r>
      <w:r w:rsidR="00960F9E" w:rsidRPr="00925FC3">
        <w:rPr>
          <w:rFonts w:asciiTheme="minorHAnsi" w:eastAsia="Palatino Linotype" w:hAnsiTheme="minorHAnsi" w:cs="Palatino Linotype"/>
          <w:b/>
          <w:sz w:val="24"/>
          <w:szCs w:val="24"/>
        </w:rPr>
        <w:t>GIT,</w:t>
      </w:r>
      <w:r w:rsidRPr="00925FC3">
        <w:rPr>
          <w:rFonts w:asciiTheme="minorHAnsi" w:eastAsia="Palatino Linotype" w:hAnsiTheme="minorHAnsi" w:cs="Palatino Linotype"/>
          <w:b/>
          <w:sz w:val="24"/>
          <w:szCs w:val="24"/>
        </w:rPr>
        <w:t xml:space="preserve">CVS, </w:t>
      </w:r>
      <w:r w:rsidR="005C5C20" w:rsidRPr="00925FC3">
        <w:rPr>
          <w:rFonts w:asciiTheme="minorHAnsi" w:eastAsia="Palatino Linotype" w:hAnsiTheme="minorHAnsi" w:cs="Palatino Linotype"/>
          <w:b/>
          <w:sz w:val="24"/>
          <w:szCs w:val="24"/>
        </w:rPr>
        <w:t xml:space="preserve">Maven, </w:t>
      </w:r>
      <w:r w:rsidRPr="00925FC3">
        <w:rPr>
          <w:rFonts w:asciiTheme="minorHAnsi" w:eastAsia="Palatino Linotype" w:hAnsiTheme="minorHAnsi" w:cs="Palatino Linotype"/>
          <w:b/>
          <w:sz w:val="24"/>
          <w:szCs w:val="24"/>
        </w:rPr>
        <w:t>ANT,</w:t>
      </w:r>
      <w:r w:rsidR="00376AD9" w:rsidRPr="00925FC3">
        <w:rPr>
          <w:rFonts w:asciiTheme="minorHAnsi" w:eastAsia="Palatino Linotype" w:hAnsiTheme="minorHAnsi" w:cs="Palatino Linotype"/>
          <w:b/>
          <w:sz w:val="24"/>
          <w:szCs w:val="24"/>
        </w:rPr>
        <w:t xml:space="preserve"> </w:t>
      </w:r>
      <w:r w:rsidRPr="00925FC3">
        <w:rPr>
          <w:rFonts w:asciiTheme="minorHAnsi" w:eastAsia="Palatino Linotype" w:hAnsiTheme="minorHAnsi" w:cs="Palatino Linotype"/>
          <w:b/>
          <w:sz w:val="24"/>
          <w:szCs w:val="24"/>
        </w:rPr>
        <w:t>Makefile</w:t>
      </w:r>
      <w:r w:rsidR="00960F9E" w:rsidRPr="00925FC3">
        <w:rPr>
          <w:rFonts w:asciiTheme="minorHAnsi" w:eastAsia="Palatino Linotype" w:hAnsiTheme="minorHAnsi" w:cs="Palatino Linotype"/>
          <w:b/>
          <w:sz w:val="24"/>
          <w:szCs w:val="24"/>
        </w:rPr>
        <w:t>,</w:t>
      </w:r>
      <w:r w:rsidRPr="00925FC3">
        <w:rPr>
          <w:rFonts w:asciiTheme="minorHAnsi" w:eastAsia="Palatino Linotype" w:hAnsiTheme="minorHAnsi" w:cs="Palatino Linotype"/>
          <w:b/>
          <w:sz w:val="24"/>
          <w:szCs w:val="24"/>
        </w:rPr>
        <w:t>Apache Tomcat, AWS, Ansible,</w:t>
      </w:r>
      <w:r w:rsidR="005C5C20" w:rsidRPr="00925FC3">
        <w:rPr>
          <w:rFonts w:asciiTheme="minorHAnsi" w:eastAsia="Palatino Linotype" w:hAnsiTheme="minorHAnsi" w:cs="Palatino Linotype"/>
          <w:b/>
          <w:sz w:val="24"/>
          <w:szCs w:val="24"/>
        </w:rPr>
        <w:t>Java, C,Docker, SoanrQube, Artifactory</w:t>
      </w:r>
    </w:p>
    <w:p w:rsidR="002B12EB" w:rsidRPr="00925FC3" w:rsidRDefault="00DA23B8" w:rsidP="00925FC3">
      <w:pPr>
        <w:spacing w:after="0" w:line="288" w:lineRule="auto"/>
        <w:jc w:val="both"/>
        <w:rPr>
          <w:rFonts w:asciiTheme="minorHAnsi" w:eastAsia="Palatino Linotype" w:hAnsiTheme="minorHAnsi" w:cs="Palatino Linotype"/>
          <w:b/>
          <w:sz w:val="24"/>
          <w:szCs w:val="24"/>
        </w:rPr>
      </w:pPr>
      <w:r>
        <w:rPr>
          <w:rFonts w:asciiTheme="minorHAnsi" w:eastAsia="Palatino Linotype" w:hAnsiTheme="minorHAnsi" w:cs="Palatino Linotype"/>
          <w:b/>
          <w:sz w:val="24"/>
          <w:szCs w:val="24"/>
        </w:rPr>
        <w:t>Duration: June  2016</w:t>
      </w:r>
      <w:r w:rsidR="00C643E1" w:rsidRPr="00925FC3">
        <w:rPr>
          <w:rFonts w:asciiTheme="minorHAnsi" w:eastAsia="Palatino Linotype" w:hAnsiTheme="minorHAnsi" w:cs="Palatino Linotype"/>
          <w:b/>
          <w:sz w:val="24"/>
          <w:szCs w:val="24"/>
        </w:rPr>
        <w:t xml:space="preserve"> – till date</w:t>
      </w:r>
    </w:p>
    <w:p w:rsidR="002B12EB" w:rsidRPr="00925FC3" w:rsidRDefault="00960F9E" w:rsidP="00925FC3">
      <w:pPr>
        <w:spacing w:after="0" w:line="288" w:lineRule="auto"/>
        <w:jc w:val="both"/>
        <w:rPr>
          <w:rFonts w:asciiTheme="minorHAnsi" w:eastAsia="Palatino Linotype" w:hAnsiTheme="minorHAnsi" w:cs="Palatino Linotype"/>
          <w:b/>
          <w:sz w:val="24"/>
          <w:szCs w:val="24"/>
        </w:rPr>
      </w:pPr>
      <w:r w:rsidRPr="00925FC3">
        <w:rPr>
          <w:rFonts w:asciiTheme="minorHAnsi" w:eastAsia="Palatino Linotype" w:hAnsiTheme="minorHAnsi" w:cs="Palatino Linotype"/>
          <w:b/>
          <w:sz w:val="24"/>
          <w:szCs w:val="24"/>
        </w:rPr>
        <w:t>Team Size: 5</w:t>
      </w:r>
    </w:p>
    <w:p w:rsidR="00FF38F0" w:rsidRPr="00152FB1" w:rsidRDefault="00CE1E01" w:rsidP="00FF38F0">
      <w:pPr>
        <w:spacing w:after="0" w:line="360" w:lineRule="auto"/>
        <w:rPr>
          <w:rFonts w:ascii="Times New Roman"/>
          <w:sz w:val="24"/>
          <w:szCs w:val="24"/>
        </w:rPr>
      </w:pPr>
      <w:r w:rsidRPr="00925FC3">
        <w:rPr>
          <w:rFonts w:asciiTheme="minorHAnsi" w:hAnsiTheme="minorHAnsi"/>
          <w:b/>
          <w:sz w:val="24"/>
          <w:szCs w:val="24"/>
        </w:rPr>
        <w:t>Project Description</w:t>
      </w:r>
      <w:r w:rsidR="00FF38F0">
        <w:rPr>
          <w:rFonts w:asciiTheme="minorHAnsi" w:hAnsiTheme="minorHAnsi"/>
          <w:b/>
          <w:sz w:val="24"/>
          <w:szCs w:val="24"/>
        </w:rPr>
        <w:t>:</w:t>
      </w:r>
      <w:r w:rsidR="00FF38F0" w:rsidRPr="00FF38F0">
        <w:rPr>
          <w:rFonts w:ascii="Times New Roman"/>
          <w:sz w:val="24"/>
          <w:szCs w:val="24"/>
        </w:rPr>
        <w:t xml:space="preserve"> </w:t>
      </w:r>
      <w:r w:rsidR="00FF38F0" w:rsidRPr="00152FB1">
        <w:rPr>
          <w:rFonts w:ascii="Times New Roman"/>
          <w:sz w:val="24"/>
          <w:szCs w:val="24"/>
        </w:rPr>
        <w:t>Network signaling is essential: it is the communication between the individual components of the network that enable the network to operate and to deliver services and it is the interaction between networks that is necessary to enable roaming and to enable calls and messages to go from the originator in one network to a correspondent in another network.  However, vulnerabilities are known to exist in all three main signaling protocols - SS7, Diameter and SIP - and exploits of these vulnerabilities have already been observed.</w:t>
      </w:r>
    </w:p>
    <w:p w:rsidR="00CE1E01" w:rsidRPr="00925FC3" w:rsidRDefault="00CE1E01" w:rsidP="00925FC3">
      <w:pPr>
        <w:spacing w:after="0" w:line="288" w:lineRule="auto"/>
        <w:contextualSpacing/>
        <w:rPr>
          <w:rFonts w:asciiTheme="minorHAnsi" w:hAnsiTheme="minorHAnsi"/>
          <w:b/>
          <w:sz w:val="24"/>
          <w:szCs w:val="24"/>
        </w:rPr>
      </w:pPr>
    </w:p>
    <w:p w:rsidR="004C3A6E" w:rsidRPr="00925FC3" w:rsidRDefault="004C3A6E" w:rsidP="00925FC3">
      <w:pPr>
        <w:tabs>
          <w:tab w:val="left" w:pos="2940"/>
          <w:tab w:val="right" w:pos="9180"/>
        </w:tabs>
        <w:spacing w:after="0" w:line="288" w:lineRule="auto"/>
        <w:rPr>
          <w:rFonts w:asciiTheme="minorHAnsi" w:eastAsia="Palatino Linotype" w:hAnsiTheme="minorHAnsi" w:cs="Palatino Linotype"/>
          <w:sz w:val="24"/>
          <w:szCs w:val="24"/>
        </w:rPr>
      </w:pPr>
    </w:p>
    <w:p w:rsidR="002B12EB" w:rsidRPr="00925FC3" w:rsidRDefault="00960F9E" w:rsidP="00925FC3">
      <w:pPr>
        <w:tabs>
          <w:tab w:val="left" w:pos="2940"/>
          <w:tab w:val="right" w:pos="9180"/>
        </w:tabs>
        <w:spacing w:after="0" w:line="288" w:lineRule="auto"/>
        <w:rPr>
          <w:rFonts w:asciiTheme="minorHAnsi" w:eastAsia="Palatino Linotype" w:hAnsiTheme="minorHAnsi" w:cs="Palatino Linotype"/>
          <w:sz w:val="24"/>
          <w:szCs w:val="24"/>
        </w:rPr>
      </w:pPr>
      <w:r w:rsidRPr="00925FC3">
        <w:rPr>
          <w:rFonts w:asciiTheme="minorHAnsi" w:eastAsia="Palatino Linotype" w:hAnsiTheme="minorHAnsi" w:cs="Palatino Linotype"/>
          <w:b/>
          <w:color w:val="0070C0"/>
          <w:sz w:val="24"/>
          <w:szCs w:val="24"/>
          <w:u w:val="single"/>
        </w:rPr>
        <w:t>Roles and Responsibilities</w:t>
      </w:r>
      <w:r w:rsidRPr="00925FC3">
        <w:rPr>
          <w:rFonts w:asciiTheme="minorHAnsi" w:eastAsia="Palatino Linotype" w:hAnsiTheme="minorHAnsi" w:cs="Palatino Linotype"/>
          <w:color w:val="0070C0"/>
          <w:sz w:val="24"/>
          <w:szCs w:val="24"/>
          <w:u w:val="single"/>
        </w:rPr>
        <w:t>:</w:t>
      </w:r>
    </w:p>
    <w:p w:rsidR="002B12EB" w:rsidRPr="00925FC3" w:rsidRDefault="003D2466" w:rsidP="00925FC3">
      <w:pPr>
        <w:numPr>
          <w:ilvl w:val="0"/>
          <w:numId w:val="6"/>
        </w:numPr>
        <w:tabs>
          <w:tab w:val="left" w:pos="720"/>
        </w:tabs>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Responsible for releas</w:t>
      </w:r>
      <w:r w:rsidR="00960F9E" w:rsidRPr="00925FC3">
        <w:rPr>
          <w:rFonts w:asciiTheme="minorHAnsi" w:eastAsia="Palatino Linotype" w:hAnsiTheme="minorHAnsi" w:cs="Palatino Linotype"/>
          <w:sz w:val="24"/>
          <w:szCs w:val="24"/>
        </w:rPr>
        <w:t>es,</w:t>
      </w:r>
      <w:r w:rsidR="008350BD" w:rsidRPr="00925FC3">
        <w:rPr>
          <w:rFonts w:asciiTheme="minorHAnsi" w:eastAsia="Palatino Linotype" w:hAnsiTheme="minorHAnsi" w:cs="Palatino Linotype"/>
          <w:sz w:val="24"/>
          <w:szCs w:val="24"/>
        </w:rPr>
        <w:t xml:space="preserve"> </w:t>
      </w:r>
      <w:r w:rsidR="00960F9E" w:rsidRPr="00925FC3">
        <w:rPr>
          <w:rFonts w:asciiTheme="minorHAnsi" w:eastAsia="Palatino Linotype" w:hAnsiTheme="minorHAnsi" w:cs="Palatino Linotype"/>
          <w:sz w:val="24"/>
          <w:szCs w:val="24"/>
        </w:rPr>
        <w:t>doing builds and managing build system</w:t>
      </w:r>
    </w:p>
    <w:p w:rsidR="002B12EB" w:rsidRPr="00925FC3" w:rsidRDefault="00960F9E" w:rsidP="00925FC3">
      <w:pPr>
        <w:numPr>
          <w:ilvl w:val="0"/>
          <w:numId w:val="6"/>
        </w:numPr>
        <w:tabs>
          <w:tab w:val="left" w:pos="720"/>
        </w:tabs>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lastRenderedPageBreak/>
        <w:t>Responsible for creating branches, merging and resolving merging conflicts.</w:t>
      </w:r>
    </w:p>
    <w:p w:rsidR="002B12EB" w:rsidRPr="00925FC3" w:rsidRDefault="00960F9E" w:rsidP="00925FC3">
      <w:pPr>
        <w:numPr>
          <w:ilvl w:val="0"/>
          <w:numId w:val="6"/>
        </w:numPr>
        <w:tabs>
          <w:tab w:val="left" w:pos="720"/>
        </w:tabs>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Debug build failures and worked with developers and QA personnel to resolve related issues.</w:t>
      </w:r>
    </w:p>
    <w:p w:rsidR="002B12EB" w:rsidRPr="00925FC3" w:rsidRDefault="00960F9E" w:rsidP="00925FC3">
      <w:pPr>
        <w:numPr>
          <w:ilvl w:val="0"/>
          <w:numId w:val="6"/>
        </w:numPr>
        <w:tabs>
          <w:tab w:val="left" w:pos="720"/>
        </w:tabs>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 xml:space="preserve">Writing shell scripts to automate manual and </w:t>
      </w:r>
      <w:r w:rsidR="00100DDB" w:rsidRPr="00925FC3">
        <w:rPr>
          <w:rFonts w:asciiTheme="minorHAnsi" w:eastAsia="Palatino Linotype" w:hAnsiTheme="minorHAnsi" w:cs="Palatino Linotype"/>
          <w:sz w:val="24"/>
          <w:szCs w:val="24"/>
        </w:rPr>
        <w:t>repetitive</w:t>
      </w:r>
      <w:r w:rsidRPr="00925FC3">
        <w:rPr>
          <w:rFonts w:asciiTheme="minorHAnsi" w:eastAsia="Palatino Linotype" w:hAnsiTheme="minorHAnsi" w:cs="Palatino Linotype"/>
          <w:sz w:val="24"/>
          <w:szCs w:val="24"/>
        </w:rPr>
        <w:t xml:space="preserve"> tasks. Responsible for modifying and </w:t>
      </w:r>
      <w:r w:rsidR="00C97E73" w:rsidRPr="00925FC3">
        <w:rPr>
          <w:rFonts w:asciiTheme="minorHAnsi" w:eastAsia="Palatino Linotype" w:hAnsiTheme="minorHAnsi" w:cs="Palatino Linotype"/>
          <w:sz w:val="24"/>
          <w:szCs w:val="24"/>
        </w:rPr>
        <w:t>tuning</w:t>
      </w:r>
      <w:r w:rsidRPr="00925FC3">
        <w:rPr>
          <w:rFonts w:asciiTheme="minorHAnsi" w:eastAsia="Palatino Linotype" w:hAnsiTheme="minorHAnsi" w:cs="Palatino Linotype"/>
          <w:sz w:val="24"/>
          <w:szCs w:val="24"/>
        </w:rPr>
        <w:t xml:space="preserve"> existing scripts.</w:t>
      </w:r>
    </w:p>
    <w:p w:rsidR="002B12EB" w:rsidRPr="00925FC3" w:rsidRDefault="00960F9E" w:rsidP="00925FC3">
      <w:pPr>
        <w:numPr>
          <w:ilvl w:val="0"/>
          <w:numId w:val="6"/>
        </w:numPr>
        <w:spacing w:after="0" w:line="288" w:lineRule="auto"/>
        <w:ind w:left="360" w:hanging="360"/>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Enough understanding to debug or specify major component areas where major bugs or build failures occur.</w:t>
      </w:r>
    </w:p>
    <w:p w:rsidR="002B12EB" w:rsidRPr="00925FC3" w:rsidRDefault="00960F9E" w:rsidP="00925FC3">
      <w:pPr>
        <w:numPr>
          <w:ilvl w:val="0"/>
          <w:numId w:val="6"/>
        </w:numPr>
        <w:spacing w:after="0" w:line="288" w:lineRule="auto"/>
        <w:ind w:left="360" w:hanging="360"/>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Experience in configuration management and release engineering in multiple-branches environment.</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Worked on branching and merging. Creating branches for different teams. Merging branches periodically and according to requests from dev teams.</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Giving knowledge to developers about version control and build/release concepts.</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hAnsiTheme="minorHAnsi"/>
          <w:sz w:val="24"/>
          <w:szCs w:val="24"/>
        </w:rPr>
        <w:t>Work closely with system Engineers, QA, business and other teams to ensure automated test efforts are tightly integrated with the build system and then test results of various functionalities are sent to the team after running automated tests on newly deployed code.</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hAnsiTheme="minorHAnsi"/>
          <w:sz w:val="24"/>
          <w:szCs w:val="24"/>
        </w:rPr>
        <w:t>Excellent Knowledge of Application Lifecycle Management, Change &amp; Release Management process.</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hAnsiTheme="minorHAnsi" w:cs="Calibri"/>
          <w:sz w:val="24"/>
          <w:szCs w:val="24"/>
        </w:rPr>
        <w:t>Deployed all applications into test and production environments.</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hAnsiTheme="minorHAnsi" w:cs="Calibri"/>
          <w:sz w:val="24"/>
          <w:szCs w:val="24"/>
        </w:rPr>
        <w:t>Worked closely with application developers to devise robust deployment, operating, monitoring, reporting for the applications</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hAnsiTheme="minorHAnsi" w:cs="Calibri"/>
          <w:sz w:val="24"/>
          <w:szCs w:val="24"/>
        </w:rPr>
        <w:t>Participated in the release cycle of the product which involves environments like Development, INT, QA and Production.</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hAnsiTheme="minorHAnsi" w:cs="Calibri"/>
          <w:sz w:val="24"/>
          <w:szCs w:val="24"/>
        </w:rPr>
        <w:t>Used GIT for branching, tagging, and merging</w:t>
      </w:r>
    </w:p>
    <w:p w:rsidR="002B12EB" w:rsidRPr="00925FC3" w:rsidRDefault="00960F9E" w:rsidP="00925FC3">
      <w:pPr>
        <w:numPr>
          <w:ilvl w:val="0"/>
          <w:numId w:val="6"/>
        </w:numPr>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Involved in developing some shell script to make support work easier.</w:t>
      </w:r>
    </w:p>
    <w:p w:rsidR="002B12EB" w:rsidRPr="00925FC3" w:rsidRDefault="00960F9E" w:rsidP="00925FC3">
      <w:pPr>
        <w:numPr>
          <w:ilvl w:val="0"/>
          <w:numId w:val="6"/>
        </w:numPr>
        <w:tabs>
          <w:tab w:val="left" w:pos="720"/>
        </w:tabs>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Helping developer’s issues that are related to version control.</w:t>
      </w:r>
    </w:p>
    <w:p w:rsidR="002B12EB" w:rsidRPr="00925FC3" w:rsidRDefault="00960F9E" w:rsidP="00925FC3">
      <w:pPr>
        <w:numPr>
          <w:ilvl w:val="0"/>
          <w:numId w:val="6"/>
        </w:numPr>
        <w:tabs>
          <w:tab w:val="left" w:pos="720"/>
        </w:tabs>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Generate report and send an email to managers about status of daily builds and weekly builds.</w:t>
      </w:r>
    </w:p>
    <w:p w:rsidR="002B12EB" w:rsidRPr="00925FC3" w:rsidRDefault="00960F9E" w:rsidP="00925FC3">
      <w:pPr>
        <w:numPr>
          <w:ilvl w:val="0"/>
          <w:numId w:val="6"/>
        </w:numPr>
        <w:tabs>
          <w:tab w:val="left" w:pos="720"/>
        </w:tabs>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Instrumental in setting up projects involving creation of release specific branches, build environment and automate build according to development team’s requirements.</w:t>
      </w:r>
    </w:p>
    <w:p w:rsidR="002B12EB" w:rsidRPr="00925FC3" w:rsidRDefault="00960F9E" w:rsidP="00925FC3">
      <w:pPr>
        <w:numPr>
          <w:ilvl w:val="0"/>
          <w:numId w:val="6"/>
        </w:numPr>
        <w:tabs>
          <w:tab w:val="left" w:pos="720"/>
        </w:tabs>
        <w:spacing w:after="0" w:line="288" w:lineRule="auto"/>
        <w:ind w:left="360" w:hanging="360"/>
        <w:jc w:val="both"/>
        <w:rPr>
          <w:rFonts w:asciiTheme="minorHAnsi" w:eastAsia="Palatino Linotype" w:hAnsiTheme="minorHAnsi" w:cs="Palatino Linotype"/>
          <w:sz w:val="24"/>
          <w:szCs w:val="24"/>
        </w:rPr>
      </w:pPr>
      <w:r w:rsidRPr="00925FC3">
        <w:rPr>
          <w:rFonts w:asciiTheme="minorHAnsi" w:eastAsia="Palatino Linotype" w:hAnsiTheme="minorHAnsi" w:cs="Palatino Linotype"/>
          <w:sz w:val="24"/>
          <w:szCs w:val="24"/>
        </w:rPr>
        <w:t>Documenting SCM guide and</w:t>
      </w:r>
      <w:r w:rsidR="009E3D3F" w:rsidRPr="00925FC3">
        <w:rPr>
          <w:rFonts w:asciiTheme="minorHAnsi" w:eastAsia="Palatino Linotype" w:hAnsiTheme="minorHAnsi" w:cs="Palatino Linotype"/>
          <w:sz w:val="24"/>
          <w:szCs w:val="24"/>
        </w:rPr>
        <w:t xml:space="preserve"> responsible for maintaining it</w:t>
      </w:r>
      <w:r w:rsidRPr="00925FC3">
        <w:rPr>
          <w:rFonts w:asciiTheme="minorHAnsi" w:eastAsia="Palatino Linotype" w:hAnsiTheme="minorHAnsi" w:cs="Palatino Linotype"/>
          <w:sz w:val="24"/>
          <w:szCs w:val="24"/>
        </w:rPr>
        <w:t>.</w:t>
      </w:r>
    </w:p>
    <w:p w:rsidR="009E3D3F" w:rsidRPr="00925FC3" w:rsidRDefault="00960F9E" w:rsidP="00925FC3">
      <w:pPr>
        <w:numPr>
          <w:ilvl w:val="0"/>
          <w:numId w:val="6"/>
        </w:numPr>
        <w:tabs>
          <w:tab w:val="left" w:pos="720"/>
        </w:tabs>
        <w:spacing w:after="0" w:line="288" w:lineRule="auto"/>
        <w:ind w:left="360" w:hanging="360"/>
        <w:jc w:val="both"/>
        <w:rPr>
          <w:rFonts w:asciiTheme="minorHAnsi" w:eastAsia="Calibri" w:hAnsiTheme="minorHAnsi" w:cs="Calibri"/>
          <w:sz w:val="24"/>
          <w:szCs w:val="24"/>
        </w:rPr>
      </w:pPr>
      <w:r w:rsidRPr="00925FC3">
        <w:rPr>
          <w:rFonts w:asciiTheme="minorHAnsi" w:eastAsia="Palatino Linotype" w:hAnsiTheme="minorHAnsi" w:cs="Palatino Linotype"/>
          <w:sz w:val="24"/>
          <w:szCs w:val="24"/>
        </w:rPr>
        <w:t>Sharing knowledge with team members and new joiners.</w:t>
      </w:r>
    </w:p>
    <w:p w:rsidR="009E3D3F" w:rsidRPr="00925FC3" w:rsidRDefault="009E3D3F" w:rsidP="00925FC3">
      <w:pPr>
        <w:tabs>
          <w:tab w:val="left" w:pos="720"/>
        </w:tabs>
        <w:spacing w:after="0" w:line="288" w:lineRule="auto"/>
        <w:jc w:val="both"/>
        <w:rPr>
          <w:rFonts w:asciiTheme="minorHAnsi" w:eastAsia="Calibri" w:hAnsiTheme="minorHAnsi" w:cs="Calibri"/>
          <w:sz w:val="24"/>
          <w:szCs w:val="24"/>
        </w:rPr>
      </w:pPr>
      <w:r w:rsidRPr="00925FC3">
        <w:rPr>
          <w:rFonts w:asciiTheme="minorHAnsi" w:eastAsia="Calibri" w:hAnsiTheme="minorHAnsi" w:cs="Calibri"/>
          <w:sz w:val="24"/>
          <w:szCs w:val="24"/>
        </w:rPr>
        <w:t xml:space="preserve">Environment:-  </w:t>
      </w:r>
      <w:r w:rsidR="00F426B4">
        <w:rPr>
          <w:rFonts w:asciiTheme="minorHAnsi" w:eastAsia="Calibri" w:hAnsiTheme="minorHAnsi" w:cs="Calibri"/>
          <w:b/>
          <w:sz w:val="24"/>
          <w:szCs w:val="24"/>
        </w:rPr>
        <w:t>Devops, Linux</w:t>
      </w:r>
      <w:r w:rsidRPr="00925FC3">
        <w:rPr>
          <w:rFonts w:asciiTheme="minorHAnsi" w:eastAsia="Calibri" w:hAnsiTheme="minorHAnsi" w:cs="Calibri"/>
          <w:b/>
          <w:sz w:val="24"/>
          <w:szCs w:val="24"/>
        </w:rPr>
        <w:t xml:space="preserve">, shell scripting, Windows, </w:t>
      </w:r>
      <w:r w:rsidR="00A04A25">
        <w:rPr>
          <w:rFonts w:asciiTheme="minorHAnsi" w:eastAsia="Calibri" w:hAnsiTheme="minorHAnsi" w:cs="Calibri"/>
          <w:b/>
          <w:sz w:val="24"/>
          <w:szCs w:val="24"/>
        </w:rPr>
        <w:t>AWS,</w:t>
      </w:r>
      <w:r w:rsidR="00711368">
        <w:rPr>
          <w:rFonts w:asciiTheme="minorHAnsi" w:eastAsia="Calibri" w:hAnsiTheme="minorHAnsi" w:cs="Calibri"/>
          <w:b/>
          <w:sz w:val="24"/>
          <w:szCs w:val="24"/>
        </w:rPr>
        <w:t xml:space="preserve"> </w:t>
      </w:r>
      <w:r w:rsidR="00A04A25">
        <w:rPr>
          <w:rFonts w:asciiTheme="minorHAnsi" w:eastAsia="Calibri" w:hAnsiTheme="minorHAnsi" w:cs="Calibri"/>
          <w:b/>
          <w:sz w:val="24"/>
          <w:szCs w:val="24"/>
        </w:rPr>
        <w:t xml:space="preserve">Ansible, </w:t>
      </w:r>
      <w:r w:rsidRPr="00925FC3">
        <w:rPr>
          <w:rFonts w:asciiTheme="minorHAnsi" w:eastAsia="Calibri" w:hAnsiTheme="minorHAnsi" w:cs="Calibri"/>
          <w:b/>
          <w:sz w:val="24"/>
          <w:szCs w:val="24"/>
        </w:rPr>
        <w:t xml:space="preserve">GIT, </w:t>
      </w:r>
      <w:r w:rsidR="00F426B4">
        <w:rPr>
          <w:rFonts w:asciiTheme="minorHAnsi" w:eastAsia="Calibri" w:hAnsiTheme="minorHAnsi" w:cs="Calibri"/>
          <w:b/>
          <w:sz w:val="24"/>
          <w:szCs w:val="24"/>
        </w:rPr>
        <w:t>Maven, ANT,MAKE file, Jenkins, SonarQube, Docker,Artifactory, C</w:t>
      </w:r>
      <w:r w:rsidRPr="00925FC3">
        <w:rPr>
          <w:rFonts w:asciiTheme="minorHAnsi" w:eastAsia="Calibri" w:hAnsiTheme="minorHAnsi" w:cs="Calibri"/>
          <w:b/>
          <w:sz w:val="24"/>
          <w:szCs w:val="24"/>
        </w:rPr>
        <w:t>, Java, SQL</w:t>
      </w:r>
    </w:p>
    <w:p w:rsidR="009E3D3F" w:rsidRPr="00925FC3" w:rsidRDefault="009E3D3F" w:rsidP="00925FC3">
      <w:pPr>
        <w:tabs>
          <w:tab w:val="left" w:pos="720"/>
        </w:tabs>
        <w:spacing w:after="0" w:line="288" w:lineRule="auto"/>
        <w:jc w:val="both"/>
        <w:rPr>
          <w:rFonts w:asciiTheme="minorHAnsi" w:eastAsia="Calibri" w:hAnsiTheme="minorHAnsi" w:cs="Calibri"/>
          <w:sz w:val="24"/>
          <w:szCs w:val="24"/>
        </w:rPr>
      </w:pPr>
    </w:p>
    <w:p w:rsidR="00F04624" w:rsidRPr="00925FC3" w:rsidRDefault="00F04624" w:rsidP="00925FC3">
      <w:pPr>
        <w:spacing w:after="0" w:line="288" w:lineRule="auto"/>
        <w:rPr>
          <w:rFonts w:asciiTheme="minorHAnsi" w:eastAsia="Calibri" w:hAnsiTheme="minorHAnsi" w:cs="Calibri"/>
          <w:b/>
          <w:sz w:val="24"/>
          <w:szCs w:val="24"/>
          <w:u w:val="single"/>
        </w:rPr>
      </w:pPr>
      <w:r w:rsidRPr="00925FC3">
        <w:rPr>
          <w:rFonts w:asciiTheme="minorHAnsi" w:eastAsia="Calibri" w:hAnsiTheme="minorHAnsi" w:cs="Calibri"/>
          <w:b/>
          <w:sz w:val="24"/>
          <w:szCs w:val="24"/>
          <w:u w:val="single"/>
        </w:rPr>
        <w:t>Deliverables:</w:t>
      </w:r>
    </w:p>
    <w:p w:rsidR="00F04624" w:rsidRPr="00925FC3" w:rsidRDefault="00F04624" w:rsidP="00925FC3">
      <w:pPr>
        <w:pStyle w:val="ListParagraph"/>
        <w:numPr>
          <w:ilvl w:val="0"/>
          <w:numId w:val="9"/>
        </w:numPr>
        <w:tabs>
          <w:tab w:val="left" w:pos="720"/>
        </w:tabs>
        <w:spacing w:after="0" w:line="288" w:lineRule="auto"/>
        <w:rPr>
          <w:rFonts w:asciiTheme="minorHAnsi" w:eastAsia="Arial" w:hAnsiTheme="minorHAnsi" w:cs="Arial"/>
          <w:sz w:val="24"/>
          <w:szCs w:val="24"/>
        </w:rPr>
      </w:pPr>
      <w:r w:rsidRPr="00925FC3">
        <w:rPr>
          <w:rFonts w:asciiTheme="minorHAnsi" w:eastAsia="Arial" w:hAnsiTheme="minorHAnsi" w:cs="Arial"/>
          <w:sz w:val="24"/>
          <w:szCs w:val="24"/>
        </w:rPr>
        <w:lastRenderedPageBreak/>
        <w:t>Manage branching, merging and releasing activities for the engineering applications and libraries that make up our large service-oriented platform.</w:t>
      </w:r>
    </w:p>
    <w:p w:rsidR="00F04624" w:rsidRPr="00925FC3" w:rsidRDefault="00F04624" w:rsidP="00925FC3">
      <w:pPr>
        <w:pStyle w:val="ListParagraph"/>
        <w:numPr>
          <w:ilvl w:val="0"/>
          <w:numId w:val="9"/>
        </w:numPr>
        <w:tabs>
          <w:tab w:val="left" w:pos="720"/>
        </w:tabs>
        <w:spacing w:after="0" w:line="288" w:lineRule="auto"/>
        <w:rPr>
          <w:rFonts w:asciiTheme="minorHAnsi" w:eastAsia="Arial" w:hAnsiTheme="minorHAnsi" w:cs="Arial"/>
          <w:sz w:val="24"/>
          <w:szCs w:val="24"/>
        </w:rPr>
      </w:pPr>
      <w:r w:rsidRPr="00925FC3">
        <w:rPr>
          <w:rFonts w:asciiTheme="minorHAnsi" w:eastAsia="Arial" w:hAnsiTheme="minorHAnsi" w:cs="Arial"/>
          <w:sz w:val="24"/>
          <w:szCs w:val="24"/>
        </w:rPr>
        <w:t>Responsible to patch builds, daily builds, weekly builds and resolving issues related to build failure.</w:t>
      </w:r>
    </w:p>
    <w:p w:rsidR="00F04624" w:rsidRPr="00925FC3" w:rsidRDefault="00F04624" w:rsidP="00925FC3">
      <w:pPr>
        <w:pStyle w:val="ListParagraph"/>
        <w:numPr>
          <w:ilvl w:val="0"/>
          <w:numId w:val="9"/>
        </w:numPr>
        <w:autoSpaceDE w:val="0"/>
        <w:autoSpaceDN w:val="0"/>
        <w:adjustRightInd w:val="0"/>
        <w:spacing w:after="0" w:line="288" w:lineRule="auto"/>
        <w:rPr>
          <w:rFonts w:asciiTheme="minorHAnsi" w:hAnsiTheme="minorHAnsi" w:cs="Calibri"/>
          <w:sz w:val="24"/>
          <w:szCs w:val="24"/>
        </w:rPr>
      </w:pPr>
      <w:r w:rsidRPr="00925FC3">
        <w:rPr>
          <w:rFonts w:asciiTheme="minorHAnsi" w:hAnsiTheme="minorHAnsi" w:cs="Calibri"/>
          <w:sz w:val="24"/>
          <w:szCs w:val="24"/>
        </w:rPr>
        <w:t xml:space="preserve">Automating build and release activities using shell scripting. </w:t>
      </w:r>
    </w:p>
    <w:p w:rsidR="00F04624" w:rsidRPr="00925FC3" w:rsidRDefault="00F04624" w:rsidP="00925FC3">
      <w:pPr>
        <w:pStyle w:val="ListParagraph"/>
        <w:numPr>
          <w:ilvl w:val="0"/>
          <w:numId w:val="9"/>
        </w:numPr>
        <w:autoSpaceDE w:val="0"/>
        <w:autoSpaceDN w:val="0"/>
        <w:adjustRightInd w:val="0"/>
        <w:spacing w:after="0" w:line="288" w:lineRule="auto"/>
        <w:rPr>
          <w:rFonts w:asciiTheme="minorHAnsi" w:hAnsiTheme="minorHAnsi" w:cs="Calibri"/>
          <w:sz w:val="24"/>
          <w:szCs w:val="24"/>
        </w:rPr>
      </w:pPr>
      <w:r w:rsidRPr="00925FC3">
        <w:rPr>
          <w:rFonts w:asciiTheme="minorHAnsi" w:hAnsiTheme="minorHAnsi" w:cs="Calibri"/>
          <w:sz w:val="24"/>
          <w:szCs w:val="24"/>
        </w:rPr>
        <w:t>Source code branching strategies and methodologies for development and releases.</w:t>
      </w:r>
    </w:p>
    <w:p w:rsidR="00F04624" w:rsidRPr="00925FC3" w:rsidRDefault="00F04624" w:rsidP="00925FC3">
      <w:pPr>
        <w:pStyle w:val="ListParagraph"/>
        <w:numPr>
          <w:ilvl w:val="0"/>
          <w:numId w:val="9"/>
        </w:numPr>
        <w:autoSpaceDE w:val="0"/>
        <w:autoSpaceDN w:val="0"/>
        <w:adjustRightInd w:val="0"/>
        <w:spacing w:after="0" w:line="288" w:lineRule="auto"/>
        <w:rPr>
          <w:rFonts w:asciiTheme="minorHAnsi" w:hAnsiTheme="minorHAnsi" w:cs="Calibri"/>
          <w:sz w:val="24"/>
          <w:szCs w:val="24"/>
        </w:rPr>
      </w:pPr>
      <w:r w:rsidRPr="00925FC3">
        <w:rPr>
          <w:rFonts w:asciiTheme="minorHAnsi" w:hAnsiTheme="minorHAnsi" w:cs="Calibri"/>
          <w:sz w:val="24"/>
          <w:szCs w:val="24"/>
        </w:rPr>
        <w:t>Managing automation for customer access permission on git servers.</w:t>
      </w:r>
    </w:p>
    <w:p w:rsidR="00F04624" w:rsidRPr="00925FC3" w:rsidRDefault="00F04624" w:rsidP="00925FC3">
      <w:pPr>
        <w:pStyle w:val="ListParagraph"/>
        <w:numPr>
          <w:ilvl w:val="0"/>
          <w:numId w:val="9"/>
        </w:numPr>
        <w:autoSpaceDE w:val="0"/>
        <w:autoSpaceDN w:val="0"/>
        <w:adjustRightInd w:val="0"/>
        <w:spacing w:after="0" w:line="288" w:lineRule="auto"/>
        <w:rPr>
          <w:rFonts w:asciiTheme="minorHAnsi" w:hAnsiTheme="minorHAnsi" w:cs="Calibri"/>
          <w:sz w:val="24"/>
          <w:szCs w:val="24"/>
        </w:rPr>
      </w:pPr>
      <w:r w:rsidRPr="00925FC3">
        <w:rPr>
          <w:rFonts w:asciiTheme="minorHAnsi" w:hAnsiTheme="minorHAnsi" w:cs="Calibri"/>
          <w:sz w:val="24"/>
          <w:szCs w:val="24"/>
        </w:rPr>
        <w:t>Design, implement, and maintain continuous build and deployment mechanisms.</w:t>
      </w:r>
    </w:p>
    <w:p w:rsidR="00F04624" w:rsidRPr="00925FC3" w:rsidRDefault="00F04624" w:rsidP="00925FC3">
      <w:pPr>
        <w:pStyle w:val="ListParagraph"/>
        <w:numPr>
          <w:ilvl w:val="0"/>
          <w:numId w:val="9"/>
        </w:numPr>
        <w:autoSpaceDE w:val="0"/>
        <w:autoSpaceDN w:val="0"/>
        <w:adjustRightInd w:val="0"/>
        <w:spacing w:after="0" w:line="288" w:lineRule="auto"/>
        <w:rPr>
          <w:rFonts w:asciiTheme="minorHAnsi" w:hAnsiTheme="minorHAnsi" w:cs="Calibri"/>
          <w:sz w:val="24"/>
          <w:szCs w:val="24"/>
        </w:rPr>
      </w:pPr>
      <w:r w:rsidRPr="00925FC3">
        <w:rPr>
          <w:rFonts w:asciiTheme="minorHAnsi" w:hAnsiTheme="minorHAnsi" w:cs="Calibri"/>
          <w:sz w:val="24"/>
          <w:szCs w:val="24"/>
        </w:rPr>
        <w:t xml:space="preserve">Managing build infrastructures environment setups and monitoring daily operations in Jenkins and enhancing/troubleshoot issues/problems. </w:t>
      </w:r>
    </w:p>
    <w:p w:rsidR="00F04624" w:rsidRPr="00925FC3" w:rsidRDefault="00F04624" w:rsidP="00925FC3">
      <w:pPr>
        <w:pStyle w:val="ListParagraph"/>
        <w:numPr>
          <w:ilvl w:val="0"/>
          <w:numId w:val="9"/>
        </w:numPr>
        <w:autoSpaceDE w:val="0"/>
        <w:autoSpaceDN w:val="0"/>
        <w:adjustRightInd w:val="0"/>
        <w:spacing w:after="0" w:line="288" w:lineRule="auto"/>
        <w:rPr>
          <w:rFonts w:asciiTheme="minorHAnsi" w:hAnsiTheme="minorHAnsi" w:cs="Calibri"/>
          <w:sz w:val="24"/>
          <w:szCs w:val="24"/>
        </w:rPr>
      </w:pPr>
      <w:r w:rsidRPr="00925FC3">
        <w:rPr>
          <w:rFonts w:asciiTheme="minorHAnsi" w:hAnsiTheme="minorHAnsi" w:cs="Calibri"/>
          <w:sz w:val="24"/>
          <w:szCs w:val="24"/>
        </w:rPr>
        <w:t xml:space="preserve">Identifying  and driving automation of tasks associated with continuous integration and release process   </w:t>
      </w:r>
    </w:p>
    <w:p w:rsidR="00F04624" w:rsidRPr="00925FC3" w:rsidRDefault="00F04624" w:rsidP="00925FC3">
      <w:pPr>
        <w:tabs>
          <w:tab w:val="left" w:pos="720"/>
        </w:tabs>
        <w:spacing w:after="0" w:line="288" w:lineRule="auto"/>
        <w:ind w:left="360"/>
        <w:jc w:val="both"/>
        <w:rPr>
          <w:rFonts w:asciiTheme="minorHAnsi" w:eastAsia="Calibri" w:hAnsiTheme="minorHAnsi" w:cs="Calibri"/>
          <w:sz w:val="24"/>
          <w:szCs w:val="24"/>
        </w:rPr>
      </w:pPr>
    </w:p>
    <w:p w:rsidR="006A763A" w:rsidRPr="00925FC3" w:rsidRDefault="006A763A" w:rsidP="00925FC3">
      <w:pPr>
        <w:tabs>
          <w:tab w:val="left" w:pos="720"/>
        </w:tabs>
        <w:spacing w:after="0" w:line="288" w:lineRule="auto"/>
        <w:ind w:left="360"/>
        <w:jc w:val="both"/>
        <w:rPr>
          <w:rFonts w:asciiTheme="minorHAnsi" w:eastAsia="Palatino Linotype" w:hAnsiTheme="minorHAnsi" w:cs="Palatino Linotype"/>
          <w:sz w:val="24"/>
          <w:szCs w:val="24"/>
        </w:rPr>
      </w:pPr>
    </w:p>
    <w:p w:rsidR="006829F4" w:rsidRPr="00925FC3" w:rsidRDefault="006829F4" w:rsidP="00925FC3">
      <w:pPr>
        <w:pStyle w:val="ListParagraph"/>
        <w:spacing w:after="0" w:line="288" w:lineRule="auto"/>
        <w:ind w:left="0" w:firstLine="720"/>
        <w:rPr>
          <w:rFonts w:asciiTheme="minorHAnsi" w:hAnsiTheme="minorHAnsi" w:cs="Mangal"/>
          <w:color w:val="000000"/>
          <w:sz w:val="24"/>
          <w:szCs w:val="24"/>
        </w:rPr>
      </w:pPr>
      <w:r w:rsidRPr="00925FC3">
        <w:rPr>
          <w:rFonts w:asciiTheme="minorHAnsi" w:hAnsiTheme="minorHAnsi" w:cs="Mangal"/>
          <w:b/>
          <w:color w:val="000000"/>
          <w:sz w:val="24"/>
          <w:szCs w:val="24"/>
        </w:rPr>
        <w:t>Role:</w:t>
      </w:r>
      <w:r w:rsidRPr="00925FC3">
        <w:rPr>
          <w:rFonts w:asciiTheme="minorHAnsi" w:hAnsiTheme="minorHAnsi" w:cs="Mangal"/>
          <w:color w:val="000000"/>
          <w:sz w:val="24"/>
          <w:szCs w:val="24"/>
        </w:rPr>
        <w:t xml:space="preserve">  Build and Release Engineer</w:t>
      </w:r>
    </w:p>
    <w:p w:rsidR="006829F4" w:rsidRPr="00925FC3" w:rsidRDefault="006829F4" w:rsidP="00925FC3">
      <w:pPr>
        <w:pStyle w:val="ListParagraph"/>
        <w:spacing w:after="0" w:line="288" w:lineRule="auto"/>
        <w:rPr>
          <w:rFonts w:asciiTheme="minorHAnsi" w:eastAsia="Palatino Linotype" w:hAnsiTheme="minorHAnsi" w:cs="Palatino Linotype"/>
          <w:sz w:val="24"/>
          <w:szCs w:val="24"/>
        </w:rPr>
      </w:pPr>
      <w:r w:rsidRPr="00925FC3">
        <w:rPr>
          <w:rFonts w:asciiTheme="minorHAnsi" w:hAnsiTheme="minorHAnsi"/>
          <w:color w:val="000000"/>
          <w:sz w:val="24"/>
          <w:szCs w:val="24"/>
        </w:rPr>
        <w:t>Responsible for Build and Release Management, Deployment Management, Environment Management, Incident Management and main contact POC for Build and Release</w:t>
      </w:r>
    </w:p>
    <w:p w:rsidR="006829F4" w:rsidRPr="00925FC3" w:rsidRDefault="006829F4" w:rsidP="00925FC3">
      <w:pPr>
        <w:pStyle w:val="Bullets"/>
        <w:numPr>
          <w:ilvl w:val="0"/>
          <w:numId w:val="10"/>
        </w:numPr>
        <w:spacing w:before="0" w:after="0" w:line="288" w:lineRule="auto"/>
        <w:rPr>
          <w:rFonts w:asciiTheme="minorHAnsi" w:eastAsia="Times New Roman" w:hAnsiTheme="minorHAnsi"/>
          <w:color w:val="000000"/>
          <w:sz w:val="24"/>
          <w:szCs w:val="24"/>
          <w:lang w:eastAsia="en-US"/>
        </w:rPr>
      </w:pPr>
      <w:r w:rsidRPr="00925FC3">
        <w:rPr>
          <w:rFonts w:asciiTheme="minorHAnsi" w:eastAsia="Times New Roman" w:hAnsiTheme="minorHAnsi"/>
          <w:color w:val="000000"/>
          <w:sz w:val="24"/>
          <w:szCs w:val="24"/>
          <w:lang w:eastAsia="en-US"/>
        </w:rPr>
        <w:t>Develop continuous Integration and branching strategies for Build and deployment</w:t>
      </w:r>
    </w:p>
    <w:p w:rsidR="006829F4" w:rsidRPr="00925FC3" w:rsidRDefault="006829F4" w:rsidP="00925FC3">
      <w:pPr>
        <w:pStyle w:val="Bullets"/>
        <w:numPr>
          <w:ilvl w:val="0"/>
          <w:numId w:val="10"/>
        </w:numPr>
        <w:spacing w:before="0" w:after="0" w:line="288" w:lineRule="auto"/>
        <w:rPr>
          <w:rFonts w:asciiTheme="minorHAnsi" w:eastAsia="Times New Roman" w:hAnsiTheme="minorHAnsi"/>
          <w:color w:val="000000"/>
          <w:sz w:val="24"/>
          <w:szCs w:val="24"/>
          <w:lang w:eastAsia="en-US"/>
        </w:rPr>
      </w:pPr>
      <w:r w:rsidRPr="00925FC3">
        <w:rPr>
          <w:rFonts w:asciiTheme="minorHAnsi" w:eastAsia="Times New Roman" w:hAnsiTheme="minorHAnsi"/>
          <w:color w:val="000000"/>
          <w:sz w:val="24"/>
          <w:szCs w:val="24"/>
          <w:lang w:eastAsia="en-US"/>
        </w:rPr>
        <w:t>Jenkins implementation/configuration for automated builds/releases/deployments on both Back-end and Front-end code</w:t>
      </w:r>
    </w:p>
    <w:p w:rsidR="006829F4" w:rsidRPr="00925FC3" w:rsidRDefault="006829F4" w:rsidP="00925FC3">
      <w:pPr>
        <w:pStyle w:val="Bullets"/>
        <w:numPr>
          <w:ilvl w:val="0"/>
          <w:numId w:val="10"/>
        </w:numPr>
        <w:spacing w:before="0" w:after="0" w:line="288" w:lineRule="auto"/>
        <w:rPr>
          <w:rFonts w:asciiTheme="minorHAnsi" w:hAnsiTheme="minorHAnsi"/>
          <w:color w:val="000000"/>
          <w:sz w:val="24"/>
          <w:szCs w:val="24"/>
        </w:rPr>
      </w:pPr>
      <w:r w:rsidRPr="00925FC3">
        <w:rPr>
          <w:rFonts w:asciiTheme="minorHAnsi" w:eastAsia="Times New Roman" w:hAnsiTheme="minorHAnsi"/>
          <w:color w:val="000000"/>
          <w:sz w:val="24"/>
          <w:szCs w:val="24"/>
          <w:lang w:eastAsia="en-US"/>
        </w:rPr>
        <w:t>High code quality standards are maintained by implementing Code Scan Utilities and automating the process with Build &amp; Release Frameworks</w:t>
      </w:r>
    </w:p>
    <w:p w:rsidR="006829F4" w:rsidRPr="00925FC3" w:rsidRDefault="006829F4" w:rsidP="00925FC3">
      <w:pPr>
        <w:numPr>
          <w:ilvl w:val="0"/>
          <w:numId w:val="10"/>
        </w:numPr>
        <w:suppressAutoHyphens/>
        <w:spacing w:after="0" w:line="288" w:lineRule="auto"/>
        <w:rPr>
          <w:rFonts w:asciiTheme="minorHAnsi" w:hAnsiTheme="minorHAnsi"/>
          <w:color w:val="000000"/>
          <w:sz w:val="24"/>
          <w:szCs w:val="24"/>
        </w:rPr>
      </w:pPr>
      <w:r w:rsidRPr="00925FC3">
        <w:rPr>
          <w:rFonts w:asciiTheme="minorHAnsi" w:hAnsiTheme="minorHAnsi"/>
          <w:color w:val="000000"/>
          <w:sz w:val="24"/>
          <w:szCs w:val="24"/>
        </w:rPr>
        <w:t>Configured plugins in Jenkins and setup master-slave to distribute load on different servers.</w:t>
      </w:r>
    </w:p>
    <w:p w:rsidR="006829F4" w:rsidRPr="00925FC3" w:rsidRDefault="006829F4" w:rsidP="00925FC3">
      <w:pPr>
        <w:numPr>
          <w:ilvl w:val="0"/>
          <w:numId w:val="10"/>
        </w:numPr>
        <w:suppressAutoHyphens/>
        <w:spacing w:after="0" w:line="288" w:lineRule="auto"/>
        <w:rPr>
          <w:rFonts w:asciiTheme="minorHAnsi" w:hAnsiTheme="minorHAnsi"/>
          <w:color w:val="000000"/>
          <w:sz w:val="24"/>
          <w:szCs w:val="24"/>
        </w:rPr>
      </w:pPr>
      <w:r w:rsidRPr="00925FC3">
        <w:rPr>
          <w:rFonts w:asciiTheme="minorHAnsi" w:hAnsiTheme="minorHAnsi"/>
          <w:color w:val="000000"/>
          <w:sz w:val="24"/>
          <w:szCs w:val="24"/>
        </w:rPr>
        <w:t>Doing patch and Load builds. Debugging and fixing issues if there are any build failures.</w:t>
      </w:r>
    </w:p>
    <w:p w:rsidR="006829F4" w:rsidRPr="00925FC3" w:rsidRDefault="006829F4" w:rsidP="00925FC3">
      <w:pPr>
        <w:numPr>
          <w:ilvl w:val="0"/>
          <w:numId w:val="10"/>
        </w:numPr>
        <w:suppressAutoHyphens/>
        <w:spacing w:after="0" w:line="288" w:lineRule="auto"/>
        <w:rPr>
          <w:rFonts w:asciiTheme="minorHAnsi" w:hAnsiTheme="minorHAnsi"/>
          <w:color w:val="000000"/>
          <w:sz w:val="24"/>
          <w:szCs w:val="24"/>
        </w:rPr>
      </w:pPr>
      <w:r w:rsidRPr="00925FC3">
        <w:rPr>
          <w:rFonts w:asciiTheme="minorHAnsi" w:hAnsiTheme="minorHAnsi"/>
          <w:color w:val="000000"/>
          <w:sz w:val="24"/>
          <w:szCs w:val="24"/>
        </w:rPr>
        <w:t>Responsible for merging branches and resolving conflicts.</w:t>
      </w:r>
    </w:p>
    <w:p w:rsidR="006829F4" w:rsidRPr="00925FC3" w:rsidRDefault="006829F4" w:rsidP="00925FC3">
      <w:pPr>
        <w:numPr>
          <w:ilvl w:val="0"/>
          <w:numId w:val="10"/>
        </w:numPr>
        <w:suppressAutoHyphens/>
        <w:spacing w:after="0" w:line="288" w:lineRule="auto"/>
        <w:rPr>
          <w:rFonts w:asciiTheme="minorHAnsi" w:hAnsiTheme="minorHAnsi"/>
          <w:color w:val="000000"/>
          <w:sz w:val="24"/>
          <w:szCs w:val="24"/>
        </w:rPr>
      </w:pPr>
      <w:r w:rsidRPr="00925FC3">
        <w:rPr>
          <w:rFonts w:asciiTheme="minorHAnsi" w:hAnsiTheme="minorHAnsi"/>
          <w:color w:val="000000"/>
          <w:sz w:val="24"/>
          <w:szCs w:val="24"/>
        </w:rPr>
        <w:t>Responsible for Continuous integration and scheduling builds.</w:t>
      </w:r>
    </w:p>
    <w:p w:rsidR="006829F4" w:rsidRPr="00925FC3" w:rsidRDefault="006829F4" w:rsidP="00925FC3">
      <w:pPr>
        <w:numPr>
          <w:ilvl w:val="0"/>
          <w:numId w:val="10"/>
        </w:numPr>
        <w:suppressAutoHyphens/>
        <w:spacing w:after="0" w:line="288" w:lineRule="auto"/>
        <w:rPr>
          <w:rFonts w:asciiTheme="minorHAnsi" w:hAnsiTheme="minorHAnsi"/>
          <w:color w:val="000000"/>
          <w:sz w:val="24"/>
          <w:szCs w:val="24"/>
        </w:rPr>
      </w:pPr>
      <w:r w:rsidRPr="00925FC3">
        <w:rPr>
          <w:rFonts w:asciiTheme="minorHAnsi" w:hAnsiTheme="minorHAnsi"/>
          <w:color w:val="000000"/>
          <w:sz w:val="24"/>
          <w:szCs w:val="24"/>
        </w:rPr>
        <w:t>Debugged build failures and worked with developers and QA personnel to resolve related issues.</w:t>
      </w:r>
    </w:p>
    <w:p w:rsidR="006829F4" w:rsidRPr="00925FC3" w:rsidRDefault="006829F4" w:rsidP="00925FC3">
      <w:pPr>
        <w:spacing w:after="0" w:line="288" w:lineRule="auto"/>
        <w:ind w:left="360"/>
        <w:jc w:val="both"/>
        <w:rPr>
          <w:rFonts w:asciiTheme="minorHAnsi" w:hAnsiTheme="minorHAnsi"/>
          <w:color w:val="000000"/>
          <w:sz w:val="24"/>
          <w:szCs w:val="24"/>
        </w:rPr>
      </w:pPr>
      <w:r w:rsidRPr="00925FC3">
        <w:rPr>
          <w:rFonts w:asciiTheme="minorHAnsi" w:hAnsiTheme="minorHAnsi"/>
          <w:color w:val="000000"/>
          <w:sz w:val="24"/>
          <w:szCs w:val="24"/>
        </w:rPr>
        <w:t xml:space="preserve">Environments: </w:t>
      </w:r>
      <w:r w:rsidR="006E6D7F" w:rsidRPr="00925FC3">
        <w:rPr>
          <w:rFonts w:asciiTheme="minorHAnsi" w:hAnsiTheme="minorHAnsi"/>
          <w:b/>
          <w:color w:val="000000"/>
          <w:sz w:val="24"/>
          <w:szCs w:val="24"/>
        </w:rPr>
        <w:t>Linux</w:t>
      </w:r>
      <w:r w:rsidRPr="00925FC3">
        <w:rPr>
          <w:rFonts w:asciiTheme="minorHAnsi" w:hAnsiTheme="minorHAnsi"/>
          <w:color w:val="000000"/>
          <w:sz w:val="24"/>
          <w:szCs w:val="24"/>
        </w:rPr>
        <w:t xml:space="preserve">, shell script, GIT, CVS, </w:t>
      </w:r>
      <w:r w:rsidR="00A13F01">
        <w:rPr>
          <w:rFonts w:asciiTheme="minorHAnsi" w:hAnsiTheme="minorHAnsi"/>
          <w:color w:val="000000"/>
          <w:sz w:val="24"/>
          <w:szCs w:val="24"/>
        </w:rPr>
        <w:t>Maven,</w:t>
      </w:r>
      <w:r w:rsidRPr="00925FC3">
        <w:rPr>
          <w:rFonts w:asciiTheme="minorHAnsi" w:hAnsiTheme="minorHAnsi"/>
          <w:color w:val="000000"/>
          <w:sz w:val="24"/>
          <w:szCs w:val="24"/>
        </w:rPr>
        <w:t xml:space="preserve">Makefile, ANT, Jenkins, Buildforge, Bugzilla, C/C++, Java, </w:t>
      </w:r>
    </w:p>
    <w:p w:rsidR="00D606ED" w:rsidRPr="00D606ED" w:rsidRDefault="00D606ED" w:rsidP="00D606ED">
      <w:pPr>
        <w:spacing w:after="75" w:line="360" w:lineRule="auto"/>
        <w:rPr>
          <w:rFonts w:ascii="Times New Roman"/>
          <w:b/>
          <w:bCs/>
          <w:color w:val="006699"/>
          <w:sz w:val="24"/>
          <w:szCs w:val="24"/>
          <w:u w:val="single"/>
        </w:rPr>
      </w:pPr>
      <w:r w:rsidRPr="00D606ED">
        <w:rPr>
          <w:rFonts w:ascii="Times New Roman"/>
          <w:b/>
          <w:bCs/>
          <w:color w:val="006699"/>
          <w:sz w:val="24"/>
          <w:szCs w:val="24"/>
          <w:u w:val="single"/>
        </w:rPr>
        <w:t>Education</w:t>
      </w:r>
      <w:r>
        <w:rPr>
          <w:rFonts w:ascii="Times New Roman"/>
          <w:b/>
          <w:bCs/>
          <w:color w:val="006699"/>
          <w:sz w:val="24"/>
          <w:szCs w:val="24"/>
          <w:u w:val="single"/>
        </w:rPr>
        <w:t>:</w:t>
      </w:r>
    </w:p>
    <w:p w:rsidR="00D11A71" w:rsidRPr="00D11A71" w:rsidRDefault="00D11A71" w:rsidP="00D11A71">
      <w:pPr>
        <w:pStyle w:val="ListParagraph"/>
        <w:numPr>
          <w:ilvl w:val="0"/>
          <w:numId w:val="14"/>
        </w:numPr>
        <w:spacing w:after="75" w:line="360" w:lineRule="auto"/>
        <w:rPr>
          <w:rFonts w:ascii="Times New Roman"/>
          <w:sz w:val="24"/>
          <w:szCs w:val="24"/>
        </w:rPr>
      </w:pPr>
      <w:r w:rsidRPr="00D11A71">
        <w:rPr>
          <w:rFonts w:ascii="Times New Roman"/>
          <w:sz w:val="24"/>
          <w:szCs w:val="24"/>
        </w:rPr>
        <w:t>BE  in  Electrical and Electronics engineering f</w:t>
      </w:r>
      <w:r>
        <w:rPr>
          <w:rFonts w:ascii="Times New Roman"/>
          <w:sz w:val="24"/>
          <w:szCs w:val="24"/>
        </w:rPr>
        <w:t>rom TCE, Gadag</w:t>
      </w:r>
    </w:p>
    <w:p w:rsidR="00D11A71" w:rsidRPr="00D11A71" w:rsidRDefault="00D11A71" w:rsidP="00D11A71">
      <w:pPr>
        <w:pStyle w:val="ListParagraph"/>
        <w:numPr>
          <w:ilvl w:val="0"/>
          <w:numId w:val="14"/>
        </w:numPr>
        <w:spacing w:after="75" w:line="360" w:lineRule="auto"/>
        <w:rPr>
          <w:rFonts w:ascii="Times New Roman"/>
          <w:sz w:val="24"/>
          <w:szCs w:val="24"/>
        </w:rPr>
      </w:pPr>
      <w:r w:rsidRPr="00D11A71">
        <w:rPr>
          <w:rFonts w:ascii="Times New Roman"/>
          <w:sz w:val="24"/>
          <w:szCs w:val="24"/>
        </w:rPr>
        <w:t>12th   from pc jabin</w:t>
      </w:r>
      <w:r>
        <w:rPr>
          <w:rFonts w:ascii="Times New Roman"/>
          <w:sz w:val="24"/>
          <w:szCs w:val="24"/>
        </w:rPr>
        <w:t xml:space="preserve"> college of science, Hubli  </w:t>
      </w:r>
    </w:p>
    <w:p w:rsidR="00D11A71" w:rsidRPr="00D11A71" w:rsidRDefault="00D11A71" w:rsidP="00D11A71">
      <w:pPr>
        <w:pStyle w:val="ListParagraph"/>
        <w:numPr>
          <w:ilvl w:val="0"/>
          <w:numId w:val="14"/>
        </w:numPr>
        <w:spacing w:after="75" w:line="360" w:lineRule="auto"/>
        <w:rPr>
          <w:rFonts w:ascii="Times New Roman"/>
          <w:sz w:val="24"/>
          <w:szCs w:val="24"/>
        </w:rPr>
      </w:pPr>
      <w:r w:rsidRPr="00D11A71">
        <w:rPr>
          <w:rFonts w:ascii="Times New Roman"/>
          <w:sz w:val="24"/>
          <w:szCs w:val="24"/>
        </w:rPr>
        <w:lastRenderedPageBreak/>
        <w:t>10th   from Vidya bharathi e</w:t>
      </w:r>
      <w:r>
        <w:rPr>
          <w:rFonts w:ascii="Times New Roman"/>
          <w:sz w:val="24"/>
          <w:szCs w:val="24"/>
        </w:rPr>
        <w:t xml:space="preserve">ducational society ,Savanur </w:t>
      </w:r>
    </w:p>
    <w:p w:rsidR="00D606ED" w:rsidRPr="00152FB1" w:rsidRDefault="00D606ED" w:rsidP="00D11A71">
      <w:pPr>
        <w:spacing w:after="75" w:line="360" w:lineRule="auto"/>
        <w:rPr>
          <w:rFonts w:ascii="Times New Roman"/>
          <w:b/>
          <w:bCs/>
          <w:color w:val="006699"/>
          <w:sz w:val="24"/>
          <w:szCs w:val="24"/>
        </w:rPr>
      </w:pPr>
      <w:r w:rsidRPr="00152FB1">
        <w:rPr>
          <w:rFonts w:ascii="Times New Roman"/>
          <w:b/>
          <w:bCs/>
          <w:color w:val="006699"/>
          <w:sz w:val="24"/>
          <w:szCs w:val="24"/>
        </w:rPr>
        <w:t>PERSONAL DOSSIER:</w:t>
      </w:r>
    </w:p>
    <w:p w:rsidR="00D606ED" w:rsidRPr="00306531" w:rsidRDefault="00D606ED" w:rsidP="00D606ED">
      <w:pPr>
        <w:spacing w:after="0" w:line="360" w:lineRule="auto"/>
        <w:rPr>
          <w:rFonts w:ascii="Times New Roman"/>
          <w:sz w:val="24"/>
          <w:szCs w:val="24"/>
          <w:lang w:val="en-IN"/>
        </w:rPr>
      </w:pPr>
      <w:r w:rsidRPr="00152FB1">
        <w:rPr>
          <w:rFonts w:ascii="Times New Roman"/>
          <w:sz w:val="24"/>
          <w:szCs w:val="24"/>
        </w:rPr>
        <w:t>Name</w:t>
      </w:r>
      <w:r w:rsidRPr="00152FB1">
        <w:rPr>
          <w:rFonts w:ascii="Times New Roman"/>
          <w:sz w:val="24"/>
          <w:szCs w:val="24"/>
        </w:rPr>
        <w:tab/>
      </w:r>
      <w:r w:rsidR="00306531">
        <w:rPr>
          <w:rFonts w:ascii="Times New Roman"/>
          <w:sz w:val="24"/>
          <w:szCs w:val="24"/>
        </w:rPr>
        <w:tab/>
      </w:r>
      <w:r w:rsidR="00306531">
        <w:rPr>
          <w:rFonts w:ascii="Times New Roman"/>
          <w:sz w:val="24"/>
          <w:szCs w:val="24"/>
        </w:rPr>
        <w:tab/>
        <w:t>: Jyoti S</w:t>
      </w:r>
    </w:p>
    <w:p w:rsidR="00D606ED" w:rsidRPr="00152FB1" w:rsidRDefault="00D606ED" w:rsidP="00D606ED">
      <w:pPr>
        <w:widowControl w:val="0"/>
        <w:suppressAutoHyphens/>
        <w:autoSpaceDE w:val="0"/>
        <w:spacing w:after="0" w:line="360" w:lineRule="auto"/>
        <w:jc w:val="both"/>
        <w:rPr>
          <w:rFonts w:ascii="Times New Roman"/>
          <w:sz w:val="24"/>
          <w:szCs w:val="24"/>
        </w:rPr>
      </w:pPr>
      <w:r w:rsidRPr="00152FB1">
        <w:rPr>
          <w:rFonts w:ascii="Times New Roman"/>
          <w:sz w:val="24"/>
          <w:szCs w:val="24"/>
        </w:rPr>
        <w:t>Date of Birth</w:t>
      </w:r>
      <w:r w:rsidRPr="00152FB1">
        <w:rPr>
          <w:rFonts w:ascii="Times New Roman"/>
          <w:sz w:val="24"/>
          <w:szCs w:val="24"/>
        </w:rPr>
        <w:tab/>
      </w:r>
      <w:r w:rsidRPr="00152FB1">
        <w:rPr>
          <w:rFonts w:ascii="Times New Roman"/>
          <w:sz w:val="24"/>
          <w:szCs w:val="24"/>
        </w:rPr>
        <w:tab/>
        <w:t xml:space="preserve">: </w:t>
      </w:r>
      <w:r w:rsidR="00306531" w:rsidRPr="00DE74E6">
        <w:rPr>
          <w:sz w:val="28"/>
          <w:szCs w:val="28"/>
        </w:rPr>
        <w:t>11/07/1994</w:t>
      </w:r>
    </w:p>
    <w:p w:rsidR="00D606ED" w:rsidRPr="00152FB1" w:rsidRDefault="00D606ED" w:rsidP="00D606ED">
      <w:pPr>
        <w:widowControl w:val="0"/>
        <w:suppressAutoHyphens/>
        <w:autoSpaceDE w:val="0"/>
        <w:spacing w:after="0" w:line="360" w:lineRule="auto"/>
        <w:jc w:val="both"/>
        <w:rPr>
          <w:rFonts w:ascii="Times New Roman"/>
          <w:sz w:val="24"/>
          <w:szCs w:val="24"/>
        </w:rPr>
      </w:pPr>
      <w:r w:rsidRPr="00152FB1">
        <w:rPr>
          <w:rFonts w:ascii="Times New Roman"/>
          <w:sz w:val="24"/>
          <w:szCs w:val="24"/>
        </w:rPr>
        <w:t>Marital Status</w:t>
      </w:r>
      <w:r w:rsidRPr="00152FB1">
        <w:rPr>
          <w:rFonts w:ascii="Times New Roman"/>
          <w:sz w:val="24"/>
          <w:szCs w:val="24"/>
        </w:rPr>
        <w:tab/>
      </w:r>
      <w:r w:rsidRPr="00152FB1">
        <w:rPr>
          <w:rFonts w:ascii="Times New Roman"/>
          <w:sz w:val="24"/>
          <w:szCs w:val="24"/>
        </w:rPr>
        <w:tab/>
        <w:t>: Single</w:t>
      </w:r>
    </w:p>
    <w:p w:rsidR="00A600D7" w:rsidRPr="00925FC3" w:rsidRDefault="00E95E7B" w:rsidP="00D606ED">
      <w:pPr>
        <w:spacing w:after="0" w:line="288" w:lineRule="auto"/>
        <w:jc w:val="both"/>
        <w:rPr>
          <w:rFonts w:asciiTheme="minorHAnsi" w:hAnsiTheme="minorHAnsi"/>
          <w:color w:val="000000"/>
          <w:sz w:val="24"/>
          <w:szCs w:val="24"/>
        </w:rPr>
      </w:pPr>
      <w:r>
        <w:rPr>
          <w:rFonts w:ascii="Times New Roman"/>
          <w:sz w:val="24"/>
          <w:szCs w:val="24"/>
        </w:rPr>
        <w:t xml:space="preserve">Pan number                 </w:t>
      </w:r>
      <w:r w:rsidR="00D606ED" w:rsidRPr="00152FB1">
        <w:rPr>
          <w:rFonts w:ascii="Times New Roman"/>
          <w:sz w:val="24"/>
          <w:szCs w:val="24"/>
        </w:rPr>
        <w:t xml:space="preserve">:  </w:t>
      </w:r>
      <w:bookmarkStart w:id="0" w:name="_GoBack"/>
      <w:bookmarkEnd w:id="0"/>
      <w:r w:rsidR="00306531" w:rsidRPr="00DE74E6">
        <w:rPr>
          <w:sz w:val="28"/>
          <w:szCs w:val="28"/>
        </w:rPr>
        <w:t>DBXPM1280D</w:t>
      </w:r>
    </w:p>
    <w:sectPr w:rsidR="00A600D7" w:rsidRPr="00925FC3" w:rsidSect="002B12E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1">
    <w:nsid w:val="00000004"/>
    <w:multiLevelType w:val="singleLevel"/>
    <w:tmpl w:val="00000004"/>
    <w:name w:val="WW8Num9"/>
    <w:lvl w:ilvl="0">
      <w:start w:val="1"/>
      <w:numFmt w:val="bullet"/>
      <w:lvlText w:val=""/>
      <w:lvlJc w:val="left"/>
      <w:pPr>
        <w:tabs>
          <w:tab w:val="num" w:pos="0"/>
        </w:tabs>
        <w:ind w:left="2160" w:hanging="360"/>
      </w:pPr>
      <w:rPr>
        <w:rFonts w:ascii="Symbol" w:hAnsi="Symbol" w:cs="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hint="default"/>
        <w:color w:val="808080"/>
      </w:rPr>
    </w:lvl>
  </w:abstractNum>
  <w:abstractNum w:abstractNumId="3">
    <w:nsid w:val="107C27F7"/>
    <w:multiLevelType w:val="multilevel"/>
    <w:tmpl w:val="F174A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4A7BAF"/>
    <w:multiLevelType w:val="hybridMultilevel"/>
    <w:tmpl w:val="8A6E3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4E423F"/>
    <w:multiLevelType w:val="hybridMultilevel"/>
    <w:tmpl w:val="5502C810"/>
    <w:lvl w:ilvl="0" w:tplc="9F44796C">
      <w:start w:val="1"/>
      <w:numFmt w:val="bullet"/>
      <w:lvlText w:val=""/>
      <w:lvlJc w:val="left"/>
      <w:pPr>
        <w:ind w:left="720" w:hanging="360"/>
      </w:pPr>
      <w:rPr>
        <w:rFonts w:ascii="Wingdings" w:hAnsi="Wingdings" w:hint="default"/>
      </w:rPr>
    </w:lvl>
    <w:lvl w:ilvl="1" w:tplc="C478CDCC">
      <w:start w:val="1"/>
      <w:numFmt w:val="bullet"/>
      <w:lvlText w:val="o"/>
      <w:lvlJc w:val="left"/>
      <w:pPr>
        <w:ind w:left="1440" w:hanging="360"/>
      </w:pPr>
      <w:rPr>
        <w:rFonts w:ascii="Courier New" w:hAnsi="Courier New" w:cs="Courier New" w:hint="default"/>
      </w:rPr>
    </w:lvl>
    <w:lvl w:ilvl="2" w:tplc="8DE40D06">
      <w:start w:val="1"/>
      <w:numFmt w:val="bullet"/>
      <w:lvlText w:val=""/>
      <w:lvlJc w:val="left"/>
      <w:pPr>
        <w:ind w:left="2160" w:hanging="360"/>
      </w:pPr>
      <w:rPr>
        <w:rFonts w:ascii="Wingdings" w:hAnsi="Wingdings" w:hint="default"/>
      </w:rPr>
    </w:lvl>
    <w:lvl w:ilvl="3" w:tplc="FBFEF256">
      <w:start w:val="1"/>
      <w:numFmt w:val="bullet"/>
      <w:lvlText w:val=""/>
      <w:lvlJc w:val="left"/>
      <w:pPr>
        <w:ind w:left="2880" w:hanging="360"/>
      </w:pPr>
      <w:rPr>
        <w:rFonts w:ascii="Symbol" w:hAnsi="Symbol" w:hint="default"/>
      </w:rPr>
    </w:lvl>
    <w:lvl w:ilvl="4" w:tplc="6C7083F6">
      <w:start w:val="1"/>
      <w:numFmt w:val="bullet"/>
      <w:lvlText w:val="o"/>
      <w:lvlJc w:val="left"/>
      <w:pPr>
        <w:ind w:left="3600" w:hanging="360"/>
      </w:pPr>
      <w:rPr>
        <w:rFonts w:ascii="Courier New" w:hAnsi="Courier New" w:cs="Courier New" w:hint="default"/>
      </w:rPr>
    </w:lvl>
    <w:lvl w:ilvl="5" w:tplc="1430D6B0">
      <w:start w:val="1"/>
      <w:numFmt w:val="bullet"/>
      <w:lvlText w:val=""/>
      <w:lvlJc w:val="left"/>
      <w:pPr>
        <w:ind w:left="4320" w:hanging="360"/>
      </w:pPr>
      <w:rPr>
        <w:rFonts w:ascii="Wingdings" w:hAnsi="Wingdings" w:hint="default"/>
      </w:rPr>
    </w:lvl>
    <w:lvl w:ilvl="6" w:tplc="A8507824">
      <w:start w:val="1"/>
      <w:numFmt w:val="bullet"/>
      <w:lvlText w:val=""/>
      <w:lvlJc w:val="left"/>
      <w:pPr>
        <w:ind w:left="5040" w:hanging="360"/>
      </w:pPr>
      <w:rPr>
        <w:rFonts w:ascii="Symbol" w:hAnsi="Symbol" w:hint="default"/>
      </w:rPr>
    </w:lvl>
    <w:lvl w:ilvl="7" w:tplc="974265B2">
      <w:start w:val="1"/>
      <w:numFmt w:val="bullet"/>
      <w:lvlText w:val="o"/>
      <w:lvlJc w:val="left"/>
      <w:pPr>
        <w:ind w:left="5760" w:hanging="360"/>
      </w:pPr>
      <w:rPr>
        <w:rFonts w:ascii="Courier New" w:hAnsi="Courier New" w:cs="Courier New" w:hint="default"/>
      </w:rPr>
    </w:lvl>
    <w:lvl w:ilvl="8" w:tplc="F028DC74">
      <w:start w:val="1"/>
      <w:numFmt w:val="bullet"/>
      <w:lvlText w:val=""/>
      <w:lvlJc w:val="left"/>
      <w:pPr>
        <w:ind w:left="6480" w:hanging="360"/>
      </w:pPr>
      <w:rPr>
        <w:rFonts w:ascii="Wingdings" w:hAnsi="Wingdings" w:hint="default"/>
      </w:rPr>
    </w:lvl>
  </w:abstractNum>
  <w:abstractNum w:abstractNumId="6">
    <w:nsid w:val="29BA78F7"/>
    <w:multiLevelType w:val="multilevel"/>
    <w:tmpl w:val="FF66A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0D1551"/>
    <w:multiLevelType w:val="multilevel"/>
    <w:tmpl w:val="F53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155313"/>
    <w:multiLevelType w:val="hybridMultilevel"/>
    <w:tmpl w:val="B2CC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AF72A4"/>
    <w:multiLevelType w:val="multilevel"/>
    <w:tmpl w:val="9B86C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D30B4D"/>
    <w:multiLevelType w:val="multilevel"/>
    <w:tmpl w:val="9E5A9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432519F"/>
    <w:multiLevelType w:val="multilevel"/>
    <w:tmpl w:val="ECFCF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F11209D"/>
    <w:multiLevelType w:val="hybridMultilevel"/>
    <w:tmpl w:val="D7520544"/>
    <w:lvl w:ilvl="0" w:tplc="80D02A12">
      <w:start w:val="1"/>
      <w:numFmt w:val="bullet"/>
      <w:lvlText w:val=""/>
      <w:lvlJc w:val="left"/>
      <w:pPr>
        <w:ind w:left="1080" w:hanging="360"/>
      </w:pPr>
      <w:rPr>
        <w:rFonts w:ascii="Symbol" w:hAnsi="Symbol" w:hint="default"/>
      </w:rPr>
    </w:lvl>
    <w:lvl w:ilvl="1" w:tplc="556ED38A">
      <w:start w:val="1"/>
      <w:numFmt w:val="bullet"/>
      <w:lvlText w:val="o"/>
      <w:lvlJc w:val="left"/>
      <w:pPr>
        <w:ind w:left="1800" w:hanging="360"/>
      </w:pPr>
      <w:rPr>
        <w:rFonts w:ascii="Courier New" w:hAnsi="Courier New" w:cs="Courier New" w:hint="default"/>
      </w:rPr>
    </w:lvl>
    <w:lvl w:ilvl="2" w:tplc="EBF822BA">
      <w:start w:val="1"/>
      <w:numFmt w:val="bullet"/>
      <w:lvlText w:val=""/>
      <w:lvlJc w:val="left"/>
      <w:pPr>
        <w:ind w:left="2520" w:hanging="360"/>
      </w:pPr>
      <w:rPr>
        <w:rFonts w:ascii="Wingdings" w:hAnsi="Wingdings" w:hint="default"/>
      </w:rPr>
    </w:lvl>
    <w:lvl w:ilvl="3" w:tplc="80EA2A72">
      <w:start w:val="1"/>
      <w:numFmt w:val="bullet"/>
      <w:lvlText w:val=""/>
      <w:lvlJc w:val="left"/>
      <w:pPr>
        <w:ind w:left="3240" w:hanging="360"/>
      </w:pPr>
      <w:rPr>
        <w:rFonts w:ascii="Symbol" w:hAnsi="Symbol" w:hint="default"/>
      </w:rPr>
    </w:lvl>
    <w:lvl w:ilvl="4" w:tplc="CF383EEE">
      <w:start w:val="1"/>
      <w:numFmt w:val="bullet"/>
      <w:lvlText w:val="o"/>
      <w:lvlJc w:val="left"/>
      <w:pPr>
        <w:ind w:left="3960" w:hanging="360"/>
      </w:pPr>
      <w:rPr>
        <w:rFonts w:ascii="Courier New" w:hAnsi="Courier New" w:cs="Courier New" w:hint="default"/>
      </w:rPr>
    </w:lvl>
    <w:lvl w:ilvl="5" w:tplc="AE9E7DEA">
      <w:start w:val="1"/>
      <w:numFmt w:val="bullet"/>
      <w:lvlText w:val=""/>
      <w:lvlJc w:val="left"/>
      <w:pPr>
        <w:ind w:left="4680" w:hanging="360"/>
      </w:pPr>
      <w:rPr>
        <w:rFonts w:ascii="Wingdings" w:hAnsi="Wingdings" w:hint="default"/>
      </w:rPr>
    </w:lvl>
    <w:lvl w:ilvl="6" w:tplc="E99453D6">
      <w:start w:val="1"/>
      <w:numFmt w:val="bullet"/>
      <w:lvlText w:val=""/>
      <w:lvlJc w:val="left"/>
      <w:pPr>
        <w:ind w:left="5400" w:hanging="360"/>
      </w:pPr>
      <w:rPr>
        <w:rFonts w:ascii="Symbol" w:hAnsi="Symbol" w:hint="default"/>
      </w:rPr>
    </w:lvl>
    <w:lvl w:ilvl="7" w:tplc="95926F14">
      <w:start w:val="1"/>
      <w:numFmt w:val="bullet"/>
      <w:lvlText w:val="o"/>
      <w:lvlJc w:val="left"/>
      <w:pPr>
        <w:ind w:left="6120" w:hanging="360"/>
      </w:pPr>
      <w:rPr>
        <w:rFonts w:ascii="Courier New" w:hAnsi="Courier New" w:cs="Courier New" w:hint="default"/>
      </w:rPr>
    </w:lvl>
    <w:lvl w:ilvl="8" w:tplc="DE24BCA0">
      <w:start w:val="1"/>
      <w:numFmt w:val="bullet"/>
      <w:lvlText w:val=""/>
      <w:lvlJc w:val="left"/>
      <w:pPr>
        <w:ind w:left="6840" w:hanging="360"/>
      </w:pPr>
      <w:rPr>
        <w:rFonts w:ascii="Wingdings" w:hAnsi="Wingdings" w:hint="default"/>
      </w:rPr>
    </w:lvl>
  </w:abstractNum>
  <w:abstractNum w:abstractNumId="13">
    <w:nsid w:val="72197A78"/>
    <w:multiLevelType w:val="multilevel"/>
    <w:tmpl w:val="562E9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3"/>
  </w:num>
  <w:num w:numId="3">
    <w:abstractNumId w:val="6"/>
  </w:num>
  <w:num w:numId="4">
    <w:abstractNumId w:val="9"/>
  </w:num>
  <w:num w:numId="5">
    <w:abstractNumId w:val="13"/>
  </w:num>
  <w:num w:numId="6">
    <w:abstractNumId w:val="11"/>
  </w:num>
  <w:num w:numId="7">
    <w:abstractNumId w:val="5"/>
  </w:num>
  <w:num w:numId="8">
    <w:abstractNumId w:val="12"/>
  </w:num>
  <w:num w:numId="9">
    <w:abstractNumId w:val="8"/>
  </w:num>
  <w:num w:numId="10">
    <w:abstractNumId w:val="0"/>
  </w:num>
  <w:num w:numId="11">
    <w:abstractNumId w:val="2"/>
  </w:num>
  <w:num w:numId="12">
    <w:abstractNumId w:val="1"/>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53B9"/>
    <w:rsid w:val="00016A19"/>
    <w:rsid w:val="0003525A"/>
    <w:rsid w:val="000358C9"/>
    <w:rsid w:val="000413D5"/>
    <w:rsid w:val="000E244C"/>
    <w:rsid w:val="00100DDB"/>
    <w:rsid w:val="00113ACC"/>
    <w:rsid w:val="0011517D"/>
    <w:rsid w:val="00133E33"/>
    <w:rsid w:val="001562C0"/>
    <w:rsid w:val="0016469A"/>
    <w:rsid w:val="00173DB9"/>
    <w:rsid w:val="00191DFA"/>
    <w:rsid w:val="00192609"/>
    <w:rsid w:val="001A70EC"/>
    <w:rsid w:val="001B1DF4"/>
    <w:rsid w:val="001C53B9"/>
    <w:rsid w:val="00206C06"/>
    <w:rsid w:val="00270054"/>
    <w:rsid w:val="0027120C"/>
    <w:rsid w:val="0028360D"/>
    <w:rsid w:val="0029141C"/>
    <w:rsid w:val="00292A63"/>
    <w:rsid w:val="002A71BC"/>
    <w:rsid w:val="002B12EB"/>
    <w:rsid w:val="002B63F3"/>
    <w:rsid w:val="002C0BBA"/>
    <w:rsid w:val="00306531"/>
    <w:rsid w:val="00316637"/>
    <w:rsid w:val="003233A5"/>
    <w:rsid w:val="003307EF"/>
    <w:rsid w:val="0033645E"/>
    <w:rsid w:val="00356B84"/>
    <w:rsid w:val="00376AD9"/>
    <w:rsid w:val="00383090"/>
    <w:rsid w:val="003B3C53"/>
    <w:rsid w:val="003D2466"/>
    <w:rsid w:val="0040510F"/>
    <w:rsid w:val="00407AE2"/>
    <w:rsid w:val="0041261F"/>
    <w:rsid w:val="0041385D"/>
    <w:rsid w:val="00420736"/>
    <w:rsid w:val="00420AB6"/>
    <w:rsid w:val="00475FFA"/>
    <w:rsid w:val="00477671"/>
    <w:rsid w:val="00485BC0"/>
    <w:rsid w:val="00495978"/>
    <w:rsid w:val="004A0EC7"/>
    <w:rsid w:val="004B628D"/>
    <w:rsid w:val="004C3A6E"/>
    <w:rsid w:val="004C5986"/>
    <w:rsid w:val="004E084E"/>
    <w:rsid w:val="004E420C"/>
    <w:rsid w:val="004E606C"/>
    <w:rsid w:val="00512391"/>
    <w:rsid w:val="00553216"/>
    <w:rsid w:val="00556787"/>
    <w:rsid w:val="005778E0"/>
    <w:rsid w:val="00582E14"/>
    <w:rsid w:val="005C5C20"/>
    <w:rsid w:val="005E4D02"/>
    <w:rsid w:val="005E7CDA"/>
    <w:rsid w:val="005F7850"/>
    <w:rsid w:val="005F7CE3"/>
    <w:rsid w:val="00624277"/>
    <w:rsid w:val="00630BA5"/>
    <w:rsid w:val="006310AE"/>
    <w:rsid w:val="00664543"/>
    <w:rsid w:val="00675728"/>
    <w:rsid w:val="0068145F"/>
    <w:rsid w:val="006829F4"/>
    <w:rsid w:val="006969B7"/>
    <w:rsid w:val="006A188B"/>
    <w:rsid w:val="006A763A"/>
    <w:rsid w:val="006C35A3"/>
    <w:rsid w:val="006E6D7F"/>
    <w:rsid w:val="00706572"/>
    <w:rsid w:val="00711368"/>
    <w:rsid w:val="00732C90"/>
    <w:rsid w:val="0076402C"/>
    <w:rsid w:val="007730D3"/>
    <w:rsid w:val="00780736"/>
    <w:rsid w:val="00784436"/>
    <w:rsid w:val="007A2B4B"/>
    <w:rsid w:val="007E4565"/>
    <w:rsid w:val="007E478B"/>
    <w:rsid w:val="007E676B"/>
    <w:rsid w:val="007F62F5"/>
    <w:rsid w:val="00805AEB"/>
    <w:rsid w:val="00817620"/>
    <w:rsid w:val="008350BD"/>
    <w:rsid w:val="008554A0"/>
    <w:rsid w:val="008558AA"/>
    <w:rsid w:val="0086773E"/>
    <w:rsid w:val="00870F3E"/>
    <w:rsid w:val="00891AC1"/>
    <w:rsid w:val="008C0FA8"/>
    <w:rsid w:val="008F7269"/>
    <w:rsid w:val="009001AD"/>
    <w:rsid w:val="00907630"/>
    <w:rsid w:val="0091330D"/>
    <w:rsid w:val="00925FC3"/>
    <w:rsid w:val="00945C16"/>
    <w:rsid w:val="00960F9E"/>
    <w:rsid w:val="00975215"/>
    <w:rsid w:val="00996C62"/>
    <w:rsid w:val="009A3D94"/>
    <w:rsid w:val="009B6271"/>
    <w:rsid w:val="009D7F26"/>
    <w:rsid w:val="009E3D3F"/>
    <w:rsid w:val="009E3EA1"/>
    <w:rsid w:val="009F12CE"/>
    <w:rsid w:val="009F398C"/>
    <w:rsid w:val="00A04A25"/>
    <w:rsid w:val="00A13F01"/>
    <w:rsid w:val="00A445A7"/>
    <w:rsid w:val="00A600D7"/>
    <w:rsid w:val="00A62962"/>
    <w:rsid w:val="00A6722F"/>
    <w:rsid w:val="00A970EB"/>
    <w:rsid w:val="00AA30FD"/>
    <w:rsid w:val="00AB7600"/>
    <w:rsid w:val="00AD4514"/>
    <w:rsid w:val="00AD631C"/>
    <w:rsid w:val="00AF5CC7"/>
    <w:rsid w:val="00AF6C15"/>
    <w:rsid w:val="00B074B9"/>
    <w:rsid w:val="00B2093A"/>
    <w:rsid w:val="00B2546C"/>
    <w:rsid w:val="00B3457F"/>
    <w:rsid w:val="00B34C6F"/>
    <w:rsid w:val="00B36F7A"/>
    <w:rsid w:val="00B459BB"/>
    <w:rsid w:val="00B82B03"/>
    <w:rsid w:val="00B94222"/>
    <w:rsid w:val="00C454FA"/>
    <w:rsid w:val="00C56731"/>
    <w:rsid w:val="00C643E1"/>
    <w:rsid w:val="00C72614"/>
    <w:rsid w:val="00C86847"/>
    <w:rsid w:val="00C939E0"/>
    <w:rsid w:val="00C945D1"/>
    <w:rsid w:val="00C97E73"/>
    <w:rsid w:val="00CB5E46"/>
    <w:rsid w:val="00CB6C3C"/>
    <w:rsid w:val="00CC1D57"/>
    <w:rsid w:val="00CC605C"/>
    <w:rsid w:val="00CE1E01"/>
    <w:rsid w:val="00CF0A9D"/>
    <w:rsid w:val="00D0739E"/>
    <w:rsid w:val="00D11A71"/>
    <w:rsid w:val="00D2174B"/>
    <w:rsid w:val="00D4691E"/>
    <w:rsid w:val="00D47C8E"/>
    <w:rsid w:val="00D50A53"/>
    <w:rsid w:val="00D606ED"/>
    <w:rsid w:val="00D64C65"/>
    <w:rsid w:val="00D7631E"/>
    <w:rsid w:val="00D770A8"/>
    <w:rsid w:val="00DA19E9"/>
    <w:rsid w:val="00DA23B8"/>
    <w:rsid w:val="00DA4798"/>
    <w:rsid w:val="00DA4C37"/>
    <w:rsid w:val="00DC7B69"/>
    <w:rsid w:val="00E04CEF"/>
    <w:rsid w:val="00E26BD6"/>
    <w:rsid w:val="00E335F3"/>
    <w:rsid w:val="00E37250"/>
    <w:rsid w:val="00E85C41"/>
    <w:rsid w:val="00E932C5"/>
    <w:rsid w:val="00E95E7B"/>
    <w:rsid w:val="00EA0E60"/>
    <w:rsid w:val="00EE03BD"/>
    <w:rsid w:val="00EE0951"/>
    <w:rsid w:val="00EE4B03"/>
    <w:rsid w:val="00F00730"/>
    <w:rsid w:val="00F01DD8"/>
    <w:rsid w:val="00F04624"/>
    <w:rsid w:val="00F048AE"/>
    <w:rsid w:val="00F1492D"/>
    <w:rsid w:val="00F426B4"/>
    <w:rsid w:val="00F43E93"/>
    <w:rsid w:val="00F6446D"/>
    <w:rsid w:val="00F658A7"/>
    <w:rsid w:val="00F72B38"/>
    <w:rsid w:val="00F8358A"/>
    <w:rsid w:val="00F87812"/>
    <w:rsid w:val="00FA3AD8"/>
    <w:rsid w:val="00FA75CF"/>
    <w:rsid w:val="00FB2196"/>
    <w:rsid w:val="00FC0F3F"/>
    <w:rsid w:val="00FC7F74"/>
    <w:rsid w:val="00FE7EDA"/>
    <w:rsid w:val="00FF210B"/>
    <w:rsid w:val="00FF38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2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rsid w:val="002B12EB"/>
    <w:pPr>
      <w:spacing w:before="60" w:after="220" w:line="220" w:lineRule="atLeast"/>
      <w:ind w:firstLine="360"/>
    </w:pPr>
  </w:style>
  <w:style w:type="paragraph" w:styleId="BodyText">
    <w:name w:val="Body Text"/>
    <w:basedOn w:val="Normal"/>
    <w:link w:val="BodyTextChar"/>
    <w:uiPriority w:val="99"/>
    <w:rsid w:val="002B12EB"/>
    <w:pPr>
      <w:spacing w:after="120"/>
    </w:pPr>
  </w:style>
  <w:style w:type="character" w:customStyle="1" w:styleId="BodyTextChar">
    <w:name w:val="Body Text Char"/>
    <w:basedOn w:val="DefaultParagraphFont"/>
    <w:link w:val="BodyText"/>
    <w:uiPriority w:val="99"/>
    <w:rsid w:val="002B12EB"/>
  </w:style>
  <w:style w:type="paragraph" w:styleId="ListParagraph">
    <w:name w:val="List Paragraph"/>
    <w:basedOn w:val="Normal"/>
    <w:qFormat/>
    <w:rsid w:val="002B12EB"/>
    <w:pPr>
      <w:ind w:left="720"/>
      <w:contextualSpacing/>
    </w:pPr>
  </w:style>
  <w:style w:type="character" w:styleId="Hyperlink">
    <w:name w:val="Hyperlink"/>
    <w:basedOn w:val="DefaultParagraphFont"/>
    <w:uiPriority w:val="99"/>
    <w:rsid w:val="002B12EB"/>
    <w:rPr>
      <w:color w:val="0563C1"/>
      <w:u w:val="single"/>
    </w:rPr>
  </w:style>
  <w:style w:type="paragraph" w:customStyle="1" w:styleId="Bullets">
    <w:name w:val="Bullets"/>
    <w:basedOn w:val="Normal"/>
    <w:rsid w:val="006829F4"/>
    <w:pPr>
      <w:suppressAutoHyphens/>
      <w:spacing w:before="60" w:after="60" w:line="260" w:lineRule="atLeast"/>
    </w:pPr>
    <w:rPr>
      <w:rFonts w:ascii="Arial" w:eastAsia="SimSun" w:hAnsi="Arial"/>
      <w:kern w:val="1"/>
      <w:sz w:val="20"/>
      <w:szCs w:val="20"/>
      <w:lang w:eastAsia="zh-CN"/>
    </w:rPr>
  </w:style>
</w:styles>
</file>

<file path=word/webSettings.xml><?xml version="1.0" encoding="utf-8"?>
<w:webSettings xmlns:r="http://schemas.openxmlformats.org/officeDocument/2006/relationships" xmlns:w="http://schemas.openxmlformats.org/wordprocessingml/2006/main">
  <w:divs>
    <w:div w:id="749156410">
      <w:bodyDiv w:val="1"/>
      <w:marLeft w:val="0"/>
      <w:marRight w:val="0"/>
      <w:marTop w:val="0"/>
      <w:marBottom w:val="0"/>
      <w:divBdr>
        <w:top w:val="none" w:sz="0" w:space="0" w:color="auto"/>
        <w:left w:val="none" w:sz="0" w:space="0" w:color="auto"/>
        <w:bottom w:val="none" w:sz="0" w:space="0" w:color="auto"/>
        <w:right w:val="none" w:sz="0" w:space="0" w:color="auto"/>
      </w:divBdr>
    </w:div>
    <w:div w:id="949168185">
      <w:bodyDiv w:val="1"/>
      <w:marLeft w:val="0"/>
      <w:marRight w:val="0"/>
      <w:marTop w:val="0"/>
      <w:marBottom w:val="0"/>
      <w:divBdr>
        <w:top w:val="none" w:sz="0" w:space="0" w:color="auto"/>
        <w:left w:val="none" w:sz="0" w:space="0" w:color="auto"/>
        <w:bottom w:val="none" w:sz="0" w:space="0" w:color="auto"/>
        <w:right w:val="none" w:sz="0" w:space="0" w:color="auto"/>
      </w:divBdr>
    </w:div>
    <w:div w:id="1409041183">
      <w:bodyDiv w:val="1"/>
      <w:marLeft w:val="0"/>
      <w:marRight w:val="0"/>
      <w:marTop w:val="0"/>
      <w:marBottom w:val="0"/>
      <w:divBdr>
        <w:top w:val="none" w:sz="0" w:space="0" w:color="auto"/>
        <w:left w:val="none" w:sz="0" w:space="0" w:color="auto"/>
        <w:bottom w:val="none" w:sz="0" w:space="0" w:color="auto"/>
        <w:right w:val="none" w:sz="0" w:space="0" w:color="auto"/>
      </w:divBdr>
    </w:div>
    <w:div w:id="1921675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yotishivayogi44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887</Words>
  <Characters>5060</Characters>
  <Application>Microsoft Office Word</Application>
  <DocSecurity>0</DocSecurity>
  <Lines>42</Lines>
  <Paragraphs>11</Paragraphs>
  <ScaleCrop>false</ScaleCrop>
  <Company>Grizli777</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Rangaswami</cp:lastModifiedBy>
  <cp:revision>156</cp:revision>
  <dcterms:created xsi:type="dcterms:W3CDTF">2015-11-02T07:40:00Z</dcterms:created>
  <dcterms:modified xsi:type="dcterms:W3CDTF">2019-04-10T06:27:00Z</dcterms:modified>
</cp:coreProperties>
</file>